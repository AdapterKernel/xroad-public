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639" w:rsidRDefault="00FE0C0D">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C82639" w:rsidRDefault="00FE0C0D">
      <w:r>
        <w:rPr>
          <w:noProof/>
          <w:lang w:val="en-US"/>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C82639" w:rsidRDefault="00C826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C82639">
        <w:trPr>
          <w:cantSplit/>
          <w:trHeight w:val="5100"/>
        </w:trPr>
        <w:tc>
          <w:tcPr>
            <w:tcW w:w="8930" w:type="dxa"/>
            <w:shd w:val="clear" w:color="auto" w:fill="auto"/>
          </w:tcPr>
          <w:p w:rsidR="00C82639" w:rsidRDefault="00C82639"/>
          <w:p w:rsidR="00C82639" w:rsidRDefault="00C82639"/>
          <w:p w:rsidR="00C82639" w:rsidRDefault="00C82639"/>
          <w:p w:rsidR="00C82639" w:rsidRDefault="00FE0C0D">
            <w:pPr>
              <w:pStyle w:val="Title"/>
              <w:rPr>
                <w:sz w:val="32"/>
                <w:szCs w:val="32"/>
              </w:rPr>
            </w:pPr>
            <w:r>
              <w:fldChar w:fldCharType="begin"/>
            </w:r>
            <w:r>
              <w:instrText xml:space="preserve"> TITLE </w:instrText>
            </w:r>
            <w:r>
              <w:fldChar w:fldCharType="separate"/>
            </w:r>
            <w:r w:rsidR="00A568C4">
              <w:t>X-Road: Protocol for Downloading Configuration</w:t>
            </w:r>
            <w:r>
              <w:fldChar w:fldCharType="end"/>
            </w:r>
          </w:p>
          <w:p w:rsidR="00C82639" w:rsidRDefault="00FE0C0D">
            <w:r>
              <w:rPr>
                <w:b/>
                <w:bCs/>
                <w:sz w:val="32"/>
                <w:szCs w:val="32"/>
              </w:rPr>
              <w:t>Technical Specification</w:t>
            </w:r>
          </w:p>
        </w:tc>
      </w:tr>
      <w:tr w:rsidR="00C82639">
        <w:trPr>
          <w:cantSplit/>
        </w:trPr>
        <w:tc>
          <w:tcPr>
            <w:tcW w:w="8930" w:type="dxa"/>
            <w:shd w:val="clear" w:color="auto" w:fill="auto"/>
          </w:tcPr>
          <w:p w:rsidR="00C82639" w:rsidRDefault="00C82639">
            <w:pPr>
              <w:rPr>
                <w:b/>
                <w:bCs/>
                <w:sz w:val="32"/>
                <w:szCs w:val="32"/>
              </w:rPr>
            </w:pPr>
          </w:p>
          <w:p w:rsidR="00C82639" w:rsidRDefault="00FE0C0D">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A568C4">
              <w:rPr>
                <w:bCs/>
                <w:szCs w:val="32"/>
              </w:rPr>
              <w:t>2.3</w:t>
            </w:r>
            <w:r>
              <w:rPr>
                <w:bCs/>
                <w:szCs w:val="32"/>
              </w:rPr>
              <w:fldChar w:fldCharType="end"/>
            </w:r>
          </w:p>
          <w:p w:rsidR="00C82639" w:rsidRDefault="00FE0C0D">
            <w:pPr>
              <w:pStyle w:val="Tiitellehelmetaandmed"/>
            </w:pPr>
            <w:r>
              <w:fldChar w:fldCharType="begin"/>
            </w:r>
            <w:r>
              <w:instrText xml:space="preserve"> DOCPROPERTY "Date completed"</w:instrText>
            </w:r>
            <w:r>
              <w:fldChar w:fldCharType="separate"/>
            </w:r>
            <w:r w:rsidR="00A568C4">
              <w:t>09.11.2015</w:t>
            </w:r>
            <w:r>
              <w:fldChar w:fldCharType="end"/>
            </w:r>
          </w:p>
          <w:p w:rsidR="00C82639" w:rsidRDefault="00FE0C0D">
            <w:pPr>
              <w:pStyle w:val="Tiitellehelmetaandmed"/>
            </w:pPr>
            <w:r>
              <w:fldChar w:fldCharType="begin"/>
            </w:r>
            <w:r>
              <w:instrText xml:space="preserve"> NUMPAGES </w:instrText>
            </w:r>
            <w:r>
              <w:fldChar w:fldCharType="separate"/>
            </w:r>
            <w:r w:rsidR="00A568C4">
              <w:rPr>
                <w:noProof/>
              </w:rPr>
              <w:t>25</w:t>
            </w:r>
            <w:r>
              <w:fldChar w:fldCharType="end"/>
            </w:r>
            <w:r>
              <w:t xml:space="preserve"> pages</w:t>
            </w:r>
          </w:p>
          <w:p w:rsidR="00C82639" w:rsidRDefault="00FE0C0D">
            <w:pPr>
              <w:pStyle w:val="Tiitellehelmetaandmed"/>
              <w:rPr>
                <w:bCs/>
                <w:szCs w:val="32"/>
              </w:rPr>
            </w:pPr>
            <w:r>
              <w:t xml:space="preserve">Doc. ID: </w:t>
            </w:r>
            <w:r>
              <w:fldChar w:fldCharType="begin"/>
            </w:r>
            <w:r>
              <w:instrText xml:space="preserve"> SUBJECT </w:instrText>
            </w:r>
            <w:r>
              <w:fldChar w:fldCharType="separate"/>
            </w:r>
            <w:r w:rsidR="00A568C4">
              <w:t>PR-GCONF</w:t>
            </w:r>
            <w:r>
              <w:fldChar w:fldCharType="end"/>
            </w:r>
          </w:p>
          <w:p w:rsidR="00C82639" w:rsidRDefault="00C82639">
            <w:pPr>
              <w:rPr>
                <w:b/>
                <w:bCs/>
                <w:sz w:val="32"/>
                <w:szCs w:val="32"/>
              </w:rPr>
            </w:pPr>
          </w:p>
        </w:tc>
      </w:tr>
    </w:tbl>
    <w:p w:rsidR="00C82639" w:rsidRDefault="00C82639"/>
    <w:p w:rsidR="00C82639" w:rsidRDefault="00C82639">
      <w:pPr>
        <w:pageBreakBefore/>
      </w:pPr>
    </w:p>
    <w:p w:rsidR="00C82639" w:rsidRDefault="00C826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16"/>
        <w:gridCol w:w="2085"/>
      </w:tblGrid>
      <w:tr w:rsidR="00C82639">
        <w:tc>
          <w:tcPr>
            <w:tcW w:w="1387"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Version</w:t>
            </w:r>
          </w:p>
        </w:tc>
        <w:tc>
          <w:tcPr>
            <w:tcW w:w="4416" w:type="dxa"/>
            <w:tcBorders>
              <w:top w:val="single" w:sz="8" w:space="0" w:color="000000"/>
              <w:left w:val="single" w:sz="8" w:space="0" w:color="000000"/>
              <w:bottom w:val="single" w:sz="8" w:space="0" w:color="000000"/>
            </w:tcBorders>
            <w:shd w:val="clear" w:color="auto" w:fill="auto"/>
          </w:tcPr>
          <w:p w:rsidR="00C82639" w:rsidRDefault="00FE0C0D">
            <w:pPr>
              <w:pStyle w:val="TableContents"/>
              <w:rPr>
                <w:color w:val="000000"/>
                <w:szCs w:val="22"/>
              </w:rPr>
            </w:pPr>
            <w:r>
              <w:rPr>
                <w:color w:val="000000"/>
                <w:szCs w:val="22"/>
              </w:rPr>
              <w:t>Description</w:t>
            </w:r>
          </w:p>
        </w:tc>
        <w:tc>
          <w:tcPr>
            <w:tcW w:w="2085" w:type="dxa"/>
            <w:tcBorders>
              <w:top w:val="single" w:sz="8" w:space="0" w:color="000000"/>
              <w:left w:val="single" w:sz="8" w:space="0" w:color="000000"/>
              <w:bottom w:val="single" w:sz="8" w:space="0" w:color="000000"/>
              <w:right w:val="single" w:sz="8" w:space="0" w:color="000000"/>
            </w:tcBorders>
            <w:shd w:val="clear" w:color="auto" w:fill="auto"/>
          </w:tcPr>
          <w:p w:rsidR="00C82639" w:rsidRDefault="00FE0C0D">
            <w:pPr>
              <w:pStyle w:val="TableContents"/>
            </w:pPr>
            <w:r>
              <w:rPr>
                <w:color w:val="000000"/>
                <w:szCs w:val="22"/>
              </w:rPr>
              <w:t>Author</w:t>
            </w:r>
          </w:p>
        </w:tc>
      </w:tr>
      <w:tr w:rsidR="00C82639">
        <w:tc>
          <w:tcPr>
            <w:tcW w:w="1387" w:type="dxa"/>
            <w:tcBorders>
              <w:left w:val="single" w:sz="8" w:space="0" w:color="000000"/>
              <w:bottom w:val="single" w:sz="8" w:space="0" w:color="000000"/>
            </w:tcBorders>
            <w:shd w:val="clear" w:color="auto" w:fill="auto"/>
          </w:tcPr>
          <w:p w:rsidR="00C82639" w:rsidRDefault="00FE0C0D">
            <w:pPr>
              <w:pStyle w:val="TableContents"/>
            </w:pPr>
            <w:r>
              <w:t>04.09.2015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1.4</w:t>
            </w:r>
          </w:p>
        </w:tc>
        <w:tc>
          <w:tcPr>
            <w:tcW w:w="4416" w:type="dxa"/>
            <w:tcBorders>
              <w:left w:val="single" w:sz="8" w:space="0" w:color="000000"/>
              <w:bottom w:val="single" w:sz="8" w:space="0" w:color="000000"/>
            </w:tcBorders>
            <w:shd w:val="clear" w:color="auto" w:fill="auto"/>
          </w:tcPr>
          <w:p w:rsidR="00C82639" w:rsidRDefault="00FE0C0D">
            <w:pPr>
              <w:pStyle w:val="TableContents"/>
            </w:pPr>
            <w:r>
              <w:t>Minor fixes</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tc>
          <w:tcPr>
            <w:tcW w:w="1387" w:type="dxa"/>
            <w:tcBorders>
              <w:left w:val="single" w:sz="8" w:space="0" w:color="000000"/>
              <w:bottom w:val="single" w:sz="8" w:space="0" w:color="000000"/>
            </w:tcBorders>
            <w:shd w:val="clear" w:color="auto" w:fill="auto"/>
          </w:tcPr>
          <w:p w:rsidR="00C82639" w:rsidRDefault="00FE0C0D">
            <w:pPr>
              <w:pStyle w:val="TableContents"/>
            </w:pPr>
            <w:r>
              <w:t>09.09.2015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2.0</w:t>
            </w:r>
          </w:p>
        </w:tc>
        <w:tc>
          <w:tcPr>
            <w:tcW w:w="4416" w:type="dxa"/>
            <w:tcBorders>
              <w:left w:val="single" w:sz="8" w:space="0" w:color="000000"/>
              <w:bottom w:val="single" w:sz="8" w:space="0" w:color="000000"/>
            </w:tcBorders>
            <w:shd w:val="clear" w:color="auto" w:fill="auto"/>
          </w:tcPr>
          <w:p w:rsidR="00C82639" w:rsidRDefault="00FE0C0D">
            <w:pPr>
              <w:pStyle w:val="TableContents"/>
            </w:pPr>
            <w:r>
              <w:t>Editorial changes made</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r>
              <w:t xml:space="preserve">Imbi </w:t>
            </w:r>
            <w:proofErr w:type="spellStart"/>
            <w:r>
              <w:t>Nõgisto</w:t>
            </w:r>
            <w:proofErr w:type="spellEnd"/>
          </w:p>
        </w:tc>
      </w:tr>
      <w:tr w:rsidR="00C82639">
        <w:tc>
          <w:tcPr>
            <w:tcW w:w="1387" w:type="dxa"/>
            <w:tcBorders>
              <w:left w:val="single" w:sz="8" w:space="0" w:color="000000"/>
              <w:bottom w:val="single" w:sz="8" w:space="0" w:color="000000"/>
            </w:tcBorders>
            <w:shd w:val="clear" w:color="auto" w:fill="auto"/>
          </w:tcPr>
          <w:p w:rsidR="00C82639" w:rsidRDefault="00FE0C0D">
            <w:pPr>
              <w:pStyle w:val="TableContents"/>
            </w:pPr>
            <w:r>
              <w:t>23.10.2015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2.1</w:t>
            </w:r>
          </w:p>
        </w:tc>
        <w:tc>
          <w:tcPr>
            <w:tcW w:w="4416" w:type="dxa"/>
            <w:tcBorders>
              <w:left w:val="single" w:sz="8" w:space="0" w:color="000000"/>
              <w:bottom w:val="single" w:sz="8" w:space="0" w:color="000000"/>
            </w:tcBorders>
            <w:shd w:val="clear" w:color="auto" w:fill="auto"/>
          </w:tcPr>
          <w:p w:rsidR="00C82639" w:rsidRDefault="00FE0C0D">
            <w:pPr>
              <w:pStyle w:val="TableContents"/>
            </w:pPr>
            <w:r>
              <w:t>Shared-parameters schema updated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tc>
          <w:tcPr>
            <w:tcW w:w="1387" w:type="dxa"/>
            <w:tcBorders>
              <w:left w:val="single" w:sz="8" w:space="0" w:color="000000"/>
              <w:bottom w:val="single" w:sz="8" w:space="0" w:color="000000"/>
            </w:tcBorders>
            <w:shd w:val="clear" w:color="auto" w:fill="auto"/>
          </w:tcPr>
          <w:p w:rsidR="00C82639" w:rsidRDefault="00FE0C0D">
            <w:pPr>
              <w:pStyle w:val="TableContents"/>
            </w:pPr>
            <w:r>
              <w:t>28.10.2015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2.2</w:t>
            </w:r>
          </w:p>
        </w:tc>
        <w:tc>
          <w:tcPr>
            <w:tcW w:w="4416" w:type="dxa"/>
            <w:tcBorders>
              <w:left w:val="single" w:sz="8" w:space="0" w:color="000000"/>
              <w:bottom w:val="single" w:sz="8" w:space="0" w:color="000000"/>
            </w:tcBorders>
            <w:shd w:val="clear" w:color="auto" w:fill="auto"/>
          </w:tcPr>
          <w:p w:rsidR="00C82639" w:rsidRDefault="00FE0C0D">
            <w:pPr>
              <w:pStyle w:val="TableContents"/>
            </w:pPr>
            <w:r>
              <w:t>Typos fixed</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Siim</w:t>
            </w:r>
            <w:proofErr w:type="spellEnd"/>
            <w:r>
              <w:t xml:space="preserve"> </w:t>
            </w:r>
            <w:proofErr w:type="spellStart"/>
            <w:r>
              <w:t>Annuk</w:t>
            </w:r>
            <w:proofErr w:type="spellEnd"/>
          </w:p>
        </w:tc>
      </w:tr>
      <w:tr w:rsidR="00C82639">
        <w:tc>
          <w:tcPr>
            <w:tcW w:w="1387" w:type="dxa"/>
            <w:tcBorders>
              <w:left w:val="single" w:sz="8" w:space="0" w:color="000000"/>
              <w:bottom w:val="single" w:sz="8" w:space="0" w:color="000000"/>
            </w:tcBorders>
            <w:shd w:val="clear" w:color="auto" w:fill="auto"/>
          </w:tcPr>
          <w:p w:rsidR="00C82639" w:rsidRDefault="00FE0C0D">
            <w:pPr>
              <w:pStyle w:val="TableContents"/>
            </w:pPr>
            <w:r>
              <w:t>09.11.2015</w:t>
            </w:r>
          </w:p>
        </w:tc>
        <w:tc>
          <w:tcPr>
            <w:tcW w:w="1054" w:type="dxa"/>
            <w:tcBorders>
              <w:left w:val="single" w:sz="8" w:space="0" w:color="000000"/>
              <w:bottom w:val="single" w:sz="8" w:space="0" w:color="000000"/>
            </w:tcBorders>
            <w:shd w:val="clear" w:color="auto" w:fill="auto"/>
          </w:tcPr>
          <w:p w:rsidR="00C82639" w:rsidRDefault="00FE0C0D">
            <w:pPr>
              <w:pStyle w:val="TableContents"/>
            </w:pPr>
            <w:r>
              <w:t>2.3</w:t>
            </w:r>
          </w:p>
        </w:tc>
        <w:tc>
          <w:tcPr>
            <w:tcW w:w="4416" w:type="dxa"/>
            <w:tcBorders>
              <w:left w:val="single" w:sz="8" w:space="0" w:color="000000"/>
              <w:bottom w:val="single" w:sz="8" w:space="0" w:color="000000"/>
            </w:tcBorders>
            <w:shd w:val="clear" w:color="auto" w:fill="auto"/>
          </w:tcPr>
          <w:p w:rsidR="00C82639" w:rsidRDefault="00FE0C0D">
            <w:pPr>
              <w:pStyle w:val="TableContents"/>
            </w:pPr>
            <w:r>
              <w:t>More typos</w:t>
            </w:r>
          </w:p>
        </w:tc>
        <w:tc>
          <w:tcPr>
            <w:tcW w:w="2085" w:type="dxa"/>
            <w:tcBorders>
              <w:left w:val="single" w:sz="8" w:space="0" w:color="000000"/>
              <w:bottom w:val="single" w:sz="8" w:space="0" w:color="000000"/>
              <w:right w:val="single" w:sz="8" w:space="0" w:color="000000"/>
            </w:tcBorders>
            <w:shd w:val="clear" w:color="auto" w:fill="auto"/>
          </w:tcPr>
          <w:p w:rsidR="00C82639" w:rsidRDefault="00FE0C0D">
            <w:pPr>
              <w:pStyle w:val="TableContents"/>
            </w:pPr>
            <w:proofErr w:type="spellStart"/>
            <w:r>
              <w:t>Margus</w:t>
            </w:r>
            <w:proofErr w:type="spellEnd"/>
            <w:r>
              <w:t xml:space="preserve"> </w:t>
            </w:r>
            <w:proofErr w:type="spellStart"/>
            <w:r>
              <w:t>Freudenthal</w:t>
            </w:r>
            <w:proofErr w:type="spellEnd"/>
          </w:p>
        </w:tc>
      </w:tr>
    </w:tbl>
    <w:p w:rsidR="00C82639" w:rsidRDefault="00C82639">
      <w:pPr>
        <w:rPr>
          <w:color w:val="000000"/>
        </w:rPr>
      </w:pPr>
    </w:p>
    <w:p w:rsidR="00C82639" w:rsidRDefault="00C82639">
      <w:pPr>
        <w:rPr>
          <w:color w:val="000000"/>
        </w:rPr>
      </w:pPr>
    </w:p>
    <w:p w:rsidR="00C82639" w:rsidRDefault="00C82639">
      <w:pPr>
        <w:pStyle w:val="Subtitle"/>
      </w:pPr>
    </w:p>
    <w:p w:rsidR="00C82639" w:rsidRDefault="00FE0C0D">
      <w:pPr>
        <w:pStyle w:val="TOAHeading"/>
      </w:pPr>
      <w:r>
        <w:t>Table of Contents</w:t>
      </w:r>
      <w:bookmarkStart w:id="0" w:name="_GoBack"/>
      <w:bookmarkEnd w:id="0"/>
    </w:p>
    <w:p w:rsidR="00A568C4" w:rsidRDefault="001473B1">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4834448" w:history="1">
        <w:r w:rsidR="00A568C4" w:rsidRPr="00250DCE">
          <w:rPr>
            <w:rStyle w:val="Hyperlink"/>
            <w:noProof/>
          </w:rPr>
          <w:t>License</w:t>
        </w:r>
        <w:r w:rsidR="00A568C4">
          <w:rPr>
            <w:noProof/>
            <w:webHidden/>
          </w:rPr>
          <w:tab/>
        </w:r>
        <w:r w:rsidR="00A568C4">
          <w:rPr>
            <w:noProof/>
            <w:webHidden/>
          </w:rPr>
          <w:fldChar w:fldCharType="begin"/>
        </w:r>
        <w:r w:rsidR="00A568C4">
          <w:rPr>
            <w:noProof/>
            <w:webHidden/>
          </w:rPr>
          <w:instrText xml:space="preserve"> PAGEREF _Toc434834448 \h </w:instrText>
        </w:r>
        <w:r w:rsidR="00A568C4">
          <w:rPr>
            <w:noProof/>
            <w:webHidden/>
          </w:rPr>
        </w:r>
        <w:r w:rsidR="00A568C4">
          <w:rPr>
            <w:noProof/>
            <w:webHidden/>
          </w:rPr>
          <w:fldChar w:fldCharType="separate"/>
        </w:r>
        <w:r w:rsidR="00A568C4">
          <w:rPr>
            <w:noProof/>
            <w:webHidden/>
          </w:rPr>
          <w:t>4</w:t>
        </w:r>
        <w:r w:rsidR="00A568C4">
          <w:rPr>
            <w:noProof/>
            <w:webHidden/>
          </w:rPr>
          <w:fldChar w:fldCharType="end"/>
        </w:r>
      </w:hyperlink>
    </w:p>
    <w:p w:rsidR="00A568C4" w:rsidRDefault="00A568C4">
      <w:pPr>
        <w:pStyle w:val="TOC1"/>
        <w:tabs>
          <w:tab w:val="left" w:pos="482"/>
        </w:tabs>
        <w:rPr>
          <w:rFonts w:asciiTheme="minorHAnsi" w:eastAsiaTheme="minorEastAsia" w:hAnsiTheme="minorHAnsi" w:cstheme="minorBidi"/>
          <w:b w:val="0"/>
          <w:noProof/>
          <w:sz w:val="22"/>
          <w:szCs w:val="22"/>
          <w:lang w:val="en-US"/>
        </w:rPr>
      </w:pPr>
      <w:hyperlink w:anchor="_Toc434834449" w:history="1">
        <w:r w:rsidRPr="00250DCE">
          <w:rPr>
            <w:rStyle w:val="Hyperlink"/>
            <w:noProof/>
          </w:rPr>
          <w:t>1</w:t>
        </w:r>
        <w:r>
          <w:rPr>
            <w:rFonts w:asciiTheme="minorHAnsi" w:eastAsiaTheme="minorEastAsia" w:hAnsiTheme="minorHAnsi" w:cstheme="minorBidi"/>
            <w:b w:val="0"/>
            <w:noProof/>
            <w:sz w:val="22"/>
            <w:szCs w:val="22"/>
            <w:lang w:val="en-US"/>
          </w:rPr>
          <w:tab/>
        </w:r>
        <w:r w:rsidRPr="00250DCE">
          <w:rPr>
            <w:rStyle w:val="Hyperlink"/>
            <w:noProof/>
          </w:rPr>
          <w:t>Introduction</w:t>
        </w:r>
        <w:r>
          <w:rPr>
            <w:noProof/>
            <w:webHidden/>
          </w:rPr>
          <w:tab/>
        </w:r>
        <w:r>
          <w:rPr>
            <w:noProof/>
            <w:webHidden/>
          </w:rPr>
          <w:fldChar w:fldCharType="begin"/>
        </w:r>
        <w:r>
          <w:rPr>
            <w:noProof/>
            <w:webHidden/>
          </w:rPr>
          <w:instrText xml:space="preserve"> PAGEREF _Toc434834449 \h </w:instrText>
        </w:r>
        <w:r>
          <w:rPr>
            <w:noProof/>
            <w:webHidden/>
          </w:rPr>
        </w:r>
        <w:r>
          <w:rPr>
            <w:noProof/>
            <w:webHidden/>
          </w:rPr>
          <w:fldChar w:fldCharType="separate"/>
        </w:r>
        <w:r>
          <w:rPr>
            <w:noProof/>
            <w:webHidden/>
          </w:rPr>
          <w:t>5</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0" w:history="1">
        <w:r w:rsidRPr="00250DCE">
          <w:rPr>
            <w:rStyle w:val="Hyperlink"/>
            <w:noProof/>
          </w:rPr>
          <w:t>1.1</w:t>
        </w:r>
        <w:r>
          <w:rPr>
            <w:rFonts w:asciiTheme="minorHAnsi" w:eastAsiaTheme="minorEastAsia" w:hAnsiTheme="minorHAnsi" w:cstheme="minorBidi"/>
            <w:noProof/>
            <w:sz w:val="22"/>
            <w:szCs w:val="22"/>
            <w:lang w:val="en-US"/>
          </w:rPr>
          <w:tab/>
        </w:r>
        <w:r w:rsidRPr="00250DCE">
          <w:rPr>
            <w:rStyle w:val="Hyperlink"/>
            <w:noProof/>
          </w:rPr>
          <w:t>Terms and Abbreviations</w:t>
        </w:r>
        <w:r>
          <w:rPr>
            <w:noProof/>
            <w:webHidden/>
          </w:rPr>
          <w:tab/>
        </w:r>
        <w:r>
          <w:rPr>
            <w:noProof/>
            <w:webHidden/>
          </w:rPr>
          <w:fldChar w:fldCharType="begin"/>
        </w:r>
        <w:r>
          <w:rPr>
            <w:noProof/>
            <w:webHidden/>
          </w:rPr>
          <w:instrText xml:space="preserve"> PAGEREF _Toc434834450 \h </w:instrText>
        </w:r>
        <w:r>
          <w:rPr>
            <w:noProof/>
            <w:webHidden/>
          </w:rPr>
        </w:r>
        <w:r>
          <w:rPr>
            <w:noProof/>
            <w:webHidden/>
          </w:rPr>
          <w:fldChar w:fldCharType="separate"/>
        </w:r>
        <w:r>
          <w:rPr>
            <w:noProof/>
            <w:webHidden/>
          </w:rPr>
          <w:t>5</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1" w:history="1">
        <w:r w:rsidRPr="00250DCE">
          <w:rPr>
            <w:rStyle w:val="Hyperlink"/>
            <w:noProof/>
          </w:rPr>
          <w:t>1.2</w:t>
        </w:r>
        <w:r>
          <w:rPr>
            <w:rFonts w:asciiTheme="minorHAnsi" w:eastAsiaTheme="minorEastAsia" w:hAnsiTheme="minorHAnsi" w:cstheme="minorBidi"/>
            <w:noProof/>
            <w:sz w:val="22"/>
            <w:szCs w:val="22"/>
            <w:lang w:val="en-US"/>
          </w:rPr>
          <w:tab/>
        </w:r>
        <w:r w:rsidRPr="00250DCE">
          <w:rPr>
            <w:rStyle w:val="Hyperlink"/>
            <w:noProof/>
          </w:rPr>
          <w:t>References</w:t>
        </w:r>
        <w:r>
          <w:rPr>
            <w:noProof/>
            <w:webHidden/>
          </w:rPr>
          <w:tab/>
        </w:r>
        <w:r>
          <w:rPr>
            <w:noProof/>
            <w:webHidden/>
          </w:rPr>
          <w:fldChar w:fldCharType="begin"/>
        </w:r>
        <w:r>
          <w:rPr>
            <w:noProof/>
            <w:webHidden/>
          </w:rPr>
          <w:instrText xml:space="preserve"> PAGEREF _Toc434834451 \h </w:instrText>
        </w:r>
        <w:r>
          <w:rPr>
            <w:noProof/>
            <w:webHidden/>
          </w:rPr>
        </w:r>
        <w:r>
          <w:rPr>
            <w:noProof/>
            <w:webHidden/>
          </w:rPr>
          <w:fldChar w:fldCharType="separate"/>
        </w:r>
        <w:r>
          <w:rPr>
            <w:noProof/>
            <w:webHidden/>
          </w:rPr>
          <w:t>6</w:t>
        </w:r>
        <w:r>
          <w:rPr>
            <w:noProof/>
            <w:webHidden/>
          </w:rPr>
          <w:fldChar w:fldCharType="end"/>
        </w:r>
      </w:hyperlink>
    </w:p>
    <w:p w:rsidR="00A568C4" w:rsidRDefault="00A568C4">
      <w:pPr>
        <w:pStyle w:val="TOC1"/>
        <w:tabs>
          <w:tab w:val="left" w:pos="482"/>
        </w:tabs>
        <w:rPr>
          <w:rFonts w:asciiTheme="minorHAnsi" w:eastAsiaTheme="minorEastAsia" w:hAnsiTheme="minorHAnsi" w:cstheme="minorBidi"/>
          <w:b w:val="0"/>
          <w:noProof/>
          <w:sz w:val="22"/>
          <w:szCs w:val="22"/>
          <w:lang w:val="en-US"/>
        </w:rPr>
      </w:pPr>
      <w:hyperlink w:anchor="_Toc434834452" w:history="1">
        <w:r w:rsidRPr="00250DCE">
          <w:rPr>
            <w:rStyle w:val="Hyperlink"/>
            <w:noProof/>
          </w:rPr>
          <w:t>2</w:t>
        </w:r>
        <w:r>
          <w:rPr>
            <w:rFonts w:asciiTheme="minorHAnsi" w:eastAsiaTheme="minorEastAsia" w:hAnsiTheme="minorHAnsi" w:cstheme="minorBidi"/>
            <w:b w:val="0"/>
            <w:noProof/>
            <w:sz w:val="22"/>
            <w:szCs w:val="22"/>
            <w:lang w:val="en-US"/>
          </w:rPr>
          <w:tab/>
        </w:r>
        <w:r w:rsidRPr="00250DCE">
          <w:rPr>
            <w:rStyle w:val="Hyperlink"/>
            <w:noProof/>
          </w:rPr>
          <w:t>Protocol for Downloading Configuration</w:t>
        </w:r>
        <w:r>
          <w:rPr>
            <w:noProof/>
            <w:webHidden/>
          </w:rPr>
          <w:tab/>
        </w:r>
        <w:r>
          <w:rPr>
            <w:noProof/>
            <w:webHidden/>
          </w:rPr>
          <w:fldChar w:fldCharType="begin"/>
        </w:r>
        <w:r>
          <w:rPr>
            <w:noProof/>
            <w:webHidden/>
          </w:rPr>
          <w:instrText xml:space="preserve"> PAGEREF _Toc434834452 \h </w:instrText>
        </w:r>
        <w:r>
          <w:rPr>
            <w:noProof/>
            <w:webHidden/>
          </w:rPr>
        </w:r>
        <w:r>
          <w:rPr>
            <w:noProof/>
            <w:webHidden/>
          </w:rPr>
          <w:fldChar w:fldCharType="separate"/>
        </w:r>
        <w:r>
          <w:rPr>
            <w:noProof/>
            <w:webHidden/>
          </w:rPr>
          <w:t>7</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3" w:history="1">
        <w:r w:rsidRPr="00250DCE">
          <w:rPr>
            <w:rStyle w:val="Hyperlink"/>
            <w:noProof/>
          </w:rPr>
          <w:t>2.1</w:t>
        </w:r>
        <w:r>
          <w:rPr>
            <w:rFonts w:asciiTheme="minorHAnsi" w:eastAsiaTheme="minorEastAsia" w:hAnsiTheme="minorHAnsi" w:cstheme="minorBidi"/>
            <w:noProof/>
            <w:sz w:val="22"/>
            <w:szCs w:val="22"/>
            <w:lang w:val="en-US"/>
          </w:rPr>
          <w:tab/>
        </w:r>
        <w:r w:rsidRPr="00250DCE">
          <w:rPr>
            <w:rStyle w:val="Hyperlink"/>
            <w:noProof/>
          </w:rPr>
          <w:t>General</w:t>
        </w:r>
        <w:r>
          <w:rPr>
            <w:noProof/>
            <w:webHidden/>
          </w:rPr>
          <w:tab/>
        </w:r>
        <w:r>
          <w:rPr>
            <w:noProof/>
            <w:webHidden/>
          </w:rPr>
          <w:fldChar w:fldCharType="begin"/>
        </w:r>
        <w:r>
          <w:rPr>
            <w:noProof/>
            <w:webHidden/>
          </w:rPr>
          <w:instrText xml:space="preserve"> PAGEREF _Toc434834453 \h </w:instrText>
        </w:r>
        <w:r>
          <w:rPr>
            <w:noProof/>
            <w:webHidden/>
          </w:rPr>
        </w:r>
        <w:r>
          <w:rPr>
            <w:noProof/>
            <w:webHidden/>
          </w:rPr>
          <w:fldChar w:fldCharType="separate"/>
        </w:r>
        <w:r>
          <w:rPr>
            <w:noProof/>
            <w:webHidden/>
          </w:rPr>
          <w:t>7</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4" w:history="1">
        <w:r w:rsidRPr="00250DCE">
          <w:rPr>
            <w:rStyle w:val="Hyperlink"/>
            <w:noProof/>
          </w:rPr>
          <w:t>2.2</w:t>
        </w:r>
        <w:r>
          <w:rPr>
            <w:rFonts w:asciiTheme="minorHAnsi" w:eastAsiaTheme="minorEastAsia" w:hAnsiTheme="minorHAnsi" w:cstheme="minorBidi"/>
            <w:noProof/>
            <w:sz w:val="22"/>
            <w:szCs w:val="22"/>
            <w:lang w:val="en-US"/>
          </w:rPr>
          <w:tab/>
        </w:r>
        <w:r w:rsidRPr="00250DCE">
          <w:rPr>
            <w:rStyle w:val="Hyperlink"/>
            <w:noProof/>
          </w:rPr>
          <w:t>Format of Configuration Anchor</w:t>
        </w:r>
        <w:r>
          <w:rPr>
            <w:noProof/>
            <w:webHidden/>
          </w:rPr>
          <w:tab/>
        </w:r>
        <w:r>
          <w:rPr>
            <w:noProof/>
            <w:webHidden/>
          </w:rPr>
          <w:fldChar w:fldCharType="begin"/>
        </w:r>
        <w:r>
          <w:rPr>
            <w:noProof/>
            <w:webHidden/>
          </w:rPr>
          <w:instrText xml:space="preserve"> PAGEREF _Toc434834454 \h </w:instrText>
        </w:r>
        <w:r>
          <w:rPr>
            <w:noProof/>
            <w:webHidden/>
          </w:rPr>
        </w:r>
        <w:r>
          <w:rPr>
            <w:noProof/>
            <w:webHidden/>
          </w:rPr>
          <w:fldChar w:fldCharType="separate"/>
        </w:r>
        <w:r>
          <w:rPr>
            <w:noProof/>
            <w:webHidden/>
          </w:rPr>
          <w:t>7</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5" w:history="1">
        <w:r w:rsidRPr="00250DCE">
          <w:rPr>
            <w:rStyle w:val="Hyperlink"/>
            <w:noProof/>
          </w:rPr>
          <w:t>2.3</w:t>
        </w:r>
        <w:r>
          <w:rPr>
            <w:rFonts w:asciiTheme="minorHAnsi" w:eastAsiaTheme="minorEastAsia" w:hAnsiTheme="minorHAnsi" w:cstheme="minorBidi"/>
            <w:noProof/>
            <w:sz w:val="22"/>
            <w:szCs w:val="22"/>
            <w:lang w:val="en-US"/>
          </w:rPr>
          <w:tab/>
        </w:r>
        <w:r w:rsidRPr="00250DCE">
          <w:rPr>
            <w:rStyle w:val="Hyperlink"/>
            <w:noProof/>
          </w:rPr>
          <w:t>Format of Signed Configuration</w:t>
        </w:r>
        <w:r>
          <w:rPr>
            <w:noProof/>
            <w:webHidden/>
          </w:rPr>
          <w:tab/>
        </w:r>
        <w:r>
          <w:rPr>
            <w:noProof/>
            <w:webHidden/>
          </w:rPr>
          <w:fldChar w:fldCharType="begin"/>
        </w:r>
        <w:r>
          <w:rPr>
            <w:noProof/>
            <w:webHidden/>
          </w:rPr>
          <w:instrText xml:space="preserve"> PAGEREF _Toc434834455 \h </w:instrText>
        </w:r>
        <w:r>
          <w:rPr>
            <w:noProof/>
            <w:webHidden/>
          </w:rPr>
        </w:r>
        <w:r>
          <w:rPr>
            <w:noProof/>
            <w:webHidden/>
          </w:rPr>
          <w:fldChar w:fldCharType="separate"/>
        </w:r>
        <w:r>
          <w:rPr>
            <w:noProof/>
            <w:webHidden/>
          </w:rPr>
          <w:t>8</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6" w:history="1">
        <w:r w:rsidRPr="00250DCE">
          <w:rPr>
            <w:rStyle w:val="Hyperlink"/>
            <w:noProof/>
          </w:rPr>
          <w:t>2.4</w:t>
        </w:r>
        <w:r>
          <w:rPr>
            <w:rFonts w:asciiTheme="minorHAnsi" w:eastAsiaTheme="minorEastAsia" w:hAnsiTheme="minorHAnsi" w:cstheme="minorBidi"/>
            <w:noProof/>
            <w:sz w:val="22"/>
            <w:szCs w:val="22"/>
            <w:lang w:val="en-US"/>
          </w:rPr>
          <w:tab/>
        </w:r>
        <w:r w:rsidRPr="00250DCE">
          <w:rPr>
            <w:rStyle w:val="Hyperlink"/>
            <w:noProof/>
          </w:rPr>
          <w:t>Format of Directory</w:t>
        </w:r>
        <w:r>
          <w:rPr>
            <w:noProof/>
            <w:webHidden/>
          </w:rPr>
          <w:tab/>
        </w:r>
        <w:r>
          <w:rPr>
            <w:noProof/>
            <w:webHidden/>
          </w:rPr>
          <w:fldChar w:fldCharType="begin"/>
        </w:r>
        <w:r>
          <w:rPr>
            <w:noProof/>
            <w:webHidden/>
          </w:rPr>
          <w:instrText xml:space="preserve"> PAGEREF _Toc434834456 \h </w:instrText>
        </w:r>
        <w:r>
          <w:rPr>
            <w:noProof/>
            <w:webHidden/>
          </w:rPr>
        </w:r>
        <w:r>
          <w:rPr>
            <w:noProof/>
            <w:webHidden/>
          </w:rPr>
          <w:fldChar w:fldCharType="separate"/>
        </w:r>
        <w:r>
          <w:rPr>
            <w:noProof/>
            <w:webHidden/>
          </w:rPr>
          <w:t>8</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7" w:history="1">
        <w:r w:rsidRPr="00250DCE">
          <w:rPr>
            <w:rStyle w:val="Hyperlink"/>
            <w:noProof/>
          </w:rPr>
          <w:t>2.5</w:t>
        </w:r>
        <w:r>
          <w:rPr>
            <w:rFonts w:asciiTheme="minorHAnsi" w:eastAsiaTheme="minorEastAsia" w:hAnsiTheme="minorHAnsi" w:cstheme="minorBidi"/>
            <w:noProof/>
            <w:sz w:val="22"/>
            <w:szCs w:val="22"/>
            <w:lang w:val="en-US"/>
          </w:rPr>
          <w:tab/>
        </w:r>
        <w:r w:rsidRPr="00250DCE">
          <w:rPr>
            <w:rStyle w:val="Hyperlink"/>
            <w:noProof/>
          </w:rPr>
          <w:t>List of Content Identifiers</w:t>
        </w:r>
        <w:r>
          <w:rPr>
            <w:noProof/>
            <w:webHidden/>
          </w:rPr>
          <w:tab/>
        </w:r>
        <w:r>
          <w:rPr>
            <w:noProof/>
            <w:webHidden/>
          </w:rPr>
          <w:fldChar w:fldCharType="begin"/>
        </w:r>
        <w:r>
          <w:rPr>
            <w:noProof/>
            <w:webHidden/>
          </w:rPr>
          <w:instrText xml:space="preserve"> PAGEREF _Toc434834457 \h </w:instrText>
        </w:r>
        <w:r>
          <w:rPr>
            <w:noProof/>
            <w:webHidden/>
          </w:rPr>
        </w:r>
        <w:r>
          <w:rPr>
            <w:noProof/>
            <w:webHidden/>
          </w:rPr>
          <w:fldChar w:fldCharType="separate"/>
        </w:r>
        <w:r>
          <w:rPr>
            <w:noProof/>
            <w:webHidden/>
          </w:rPr>
          <w:t>9</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58" w:history="1">
        <w:r w:rsidRPr="00250DCE">
          <w:rPr>
            <w:rStyle w:val="Hyperlink"/>
            <w:noProof/>
          </w:rPr>
          <w:t>2.6</w:t>
        </w:r>
        <w:r>
          <w:rPr>
            <w:rFonts w:asciiTheme="minorHAnsi" w:eastAsiaTheme="minorEastAsia" w:hAnsiTheme="minorHAnsi" w:cstheme="minorBidi"/>
            <w:noProof/>
            <w:sz w:val="22"/>
            <w:szCs w:val="22"/>
            <w:lang w:val="en-US"/>
          </w:rPr>
          <w:tab/>
        </w:r>
        <w:r w:rsidRPr="00250DCE">
          <w:rPr>
            <w:rStyle w:val="Hyperlink"/>
            <w:noProof/>
          </w:rPr>
          <w:t>Downloading and Verifying the Configuration</w:t>
        </w:r>
        <w:r>
          <w:rPr>
            <w:noProof/>
            <w:webHidden/>
          </w:rPr>
          <w:tab/>
        </w:r>
        <w:r>
          <w:rPr>
            <w:noProof/>
            <w:webHidden/>
          </w:rPr>
          <w:fldChar w:fldCharType="begin"/>
        </w:r>
        <w:r>
          <w:rPr>
            <w:noProof/>
            <w:webHidden/>
          </w:rPr>
          <w:instrText xml:space="preserve"> PAGEREF _Toc434834458 \h </w:instrText>
        </w:r>
        <w:r>
          <w:rPr>
            <w:noProof/>
            <w:webHidden/>
          </w:rPr>
        </w:r>
        <w:r>
          <w:rPr>
            <w:noProof/>
            <w:webHidden/>
          </w:rPr>
          <w:fldChar w:fldCharType="separate"/>
        </w:r>
        <w:r>
          <w:rPr>
            <w:noProof/>
            <w:webHidden/>
          </w:rPr>
          <w:t>9</w:t>
        </w:r>
        <w:r>
          <w:rPr>
            <w:noProof/>
            <w:webHidden/>
          </w:rPr>
          <w:fldChar w:fldCharType="end"/>
        </w:r>
      </w:hyperlink>
    </w:p>
    <w:p w:rsidR="00A568C4" w:rsidRDefault="00A568C4">
      <w:pPr>
        <w:pStyle w:val="TOC1"/>
        <w:tabs>
          <w:tab w:val="left" w:pos="482"/>
        </w:tabs>
        <w:rPr>
          <w:rFonts w:asciiTheme="minorHAnsi" w:eastAsiaTheme="minorEastAsia" w:hAnsiTheme="minorHAnsi" w:cstheme="minorBidi"/>
          <w:b w:val="0"/>
          <w:noProof/>
          <w:sz w:val="22"/>
          <w:szCs w:val="22"/>
          <w:lang w:val="en-US"/>
        </w:rPr>
      </w:pPr>
      <w:hyperlink w:anchor="_Toc434834459" w:history="1">
        <w:r w:rsidRPr="00250DCE">
          <w:rPr>
            <w:rStyle w:val="Hyperlink"/>
            <w:noProof/>
          </w:rPr>
          <w:t>3</w:t>
        </w:r>
        <w:r>
          <w:rPr>
            <w:rFonts w:asciiTheme="minorHAnsi" w:eastAsiaTheme="minorEastAsia" w:hAnsiTheme="minorHAnsi" w:cstheme="minorBidi"/>
            <w:b w:val="0"/>
            <w:noProof/>
            <w:sz w:val="22"/>
            <w:szCs w:val="22"/>
            <w:lang w:val="en-US"/>
          </w:rPr>
          <w:tab/>
        </w:r>
        <w:r w:rsidRPr="00250DCE">
          <w:rPr>
            <w:rStyle w:val="Hyperlink"/>
            <w:noProof/>
          </w:rPr>
          <w:t>Deploying the Protocol</w:t>
        </w:r>
        <w:r>
          <w:rPr>
            <w:noProof/>
            <w:webHidden/>
          </w:rPr>
          <w:tab/>
        </w:r>
        <w:r>
          <w:rPr>
            <w:noProof/>
            <w:webHidden/>
          </w:rPr>
          <w:fldChar w:fldCharType="begin"/>
        </w:r>
        <w:r>
          <w:rPr>
            <w:noProof/>
            <w:webHidden/>
          </w:rPr>
          <w:instrText xml:space="preserve"> PAGEREF _Toc434834459 \h </w:instrText>
        </w:r>
        <w:r>
          <w:rPr>
            <w:noProof/>
            <w:webHidden/>
          </w:rPr>
        </w:r>
        <w:r>
          <w:rPr>
            <w:noProof/>
            <w:webHidden/>
          </w:rPr>
          <w:fldChar w:fldCharType="separate"/>
        </w:r>
        <w:r>
          <w:rPr>
            <w:noProof/>
            <w:webHidden/>
          </w:rPr>
          <w:t>10</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60" w:history="1">
        <w:r w:rsidRPr="00250DCE">
          <w:rPr>
            <w:rStyle w:val="Hyperlink"/>
            <w:noProof/>
          </w:rPr>
          <w:t>3.1</w:t>
        </w:r>
        <w:r>
          <w:rPr>
            <w:rFonts w:asciiTheme="minorHAnsi" w:eastAsiaTheme="minorEastAsia" w:hAnsiTheme="minorHAnsi" w:cstheme="minorBidi"/>
            <w:noProof/>
            <w:sz w:val="22"/>
            <w:szCs w:val="22"/>
            <w:lang w:val="en-US"/>
          </w:rPr>
          <w:tab/>
        </w:r>
        <w:r w:rsidRPr="00250DCE">
          <w:rPr>
            <w:rStyle w:val="Hyperlink"/>
            <w:noProof/>
          </w:rPr>
          <w:t>The Simplest Case</w:t>
        </w:r>
        <w:r>
          <w:rPr>
            <w:noProof/>
            <w:webHidden/>
          </w:rPr>
          <w:tab/>
        </w:r>
        <w:r>
          <w:rPr>
            <w:noProof/>
            <w:webHidden/>
          </w:rPr>
          <w:fldChar w:fldCharType="begin"/>
        </w:r>
        <w:r>
          <w:rPr>
            <w:noProof/>
            <w:webHidden/>
          </w:rPr>
          <w:instrText xml:space="preserve"> PAGEREF _Toc434834460 \h </w:instrText>
        </w:r>
        <w:r>
          <w:rPr>
            <w:noProof/>
            <w:webHidden/>
          </w:rPr>
        </w:r>
        <w:r>
          <w:rPr>
            <w:noProof/>
            <w:webHidden/>
          </w:rPr>
          <w:fldChar w:fldCharType="separate"/>
        </w:r>
        <w:r>
          <w:rPr>
            <w:noProof/>
            <w:webHidden/>
          </w:rPr>
          <w:t>10</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61" w:history="1">
        <w:r w:rsidRPr="00250DCE">
          <w:rPr>
            <w:rStyle w:val="Hyperlink"/>
            <w:noProof/>
          </w:rPr>
          <w:t>3.2</w:t>
        </w:r>
        <w:r>
          <w:rPr>
            <w:rFonts w:asciiTheme="minorHAnsi" w:eastAsiaTheme="minorEastAsia" w:hAnsiTheme="minorHAnsi" w:cstheme="minorBidi"/>
            <w:noProof/>
            <w:sz w:val="22"/>
            <w:szCs w:val="22"/>
            <w:lang w:val="en-US"/>
          </w:rPr>
          <w:tab/>
        </w:r>
        <w:r w:rsidRPr="00250DCE">
          <w:rPr>
            <w:rStyle w:val="Hyperlink"/>
            <w:noProof/>
          </w:rPr>
          <w:t>Detached Shared Parameters</w:t>
        </w:r>
        <w:r>
          <w:rPr>
            <w:noProof/>
            <w:webHidden/>
          </w:rPr>
          <w:tab/>
        </w:r>
        <w:r>
          <w:rPr>
            <w:noProof/>
            <w:webHidden/>
          </w:rPr>
          <w:fldChar w:fldCharType="begin"/>
        </w:r>
        <w:r>
          <w:rPr>
            <w:noProof/>
            <w:webHidden/>
          </w:rPr>
          <w:instrText xml:space="preserve"> PAGEREF _Toc434834461 \h </w:instrText>
        </w:r>
        <w:r>
          <w:rPr>
            <w:noProof/>
            <w:webHidden/>
          </w:rPr>
        </w:r>
        <w:r>
          <w:rPr>
            <w:noProof/>
            <w:webHidden/>
          </w:rPr>
          <w:fldChar w:fldCharType="separate"/>
        </w:r>
        <w:r>
          <w:rPr>
            <w:noProof/>
            <w:webHidden/>
          </w:rPr>
          <w:t>10</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62" w:history="1">
        <w:r w:rsidRPr="00250DCE">
          <w:rPr>
            <w:rStyle w:val="Hyperlink"/>
            <w:noProof/>
          </w:rPr>
          <w:t>3.3</w:t>
        </w:r>
        <w:r>
          <w:rPr>
            <w:rFonts w:asciiTheme="minorHAnsi" w:eastAsiaTheme="minorEastAsia" w:hAnsiTheme="minorHAnsi" w:cstheme="minorBidi"/>
            <w:noProof/>
            <w:sz w:val="22"/>
            <w:szCs w:val="22"/>
            <w:lang w:val="en-US"/>
          </w:rPr>
          <w:tab/>
        </w:r>
        <w:r w:rsidRPr="00250DCE">
          <w:rPr>
            <w:rStyle w:val="Hyperlink"/>
            <w:noProof/>
          </w:rPr>
          <w:t>Simple Federated Installation</w:t>
        </w:r>
        <w:r>
          <w:rPr>
            <w:noProof/>
            <w:webHidden/>
          </w:rPr>
          <w:tab/>
        </w:r>
        <w:r>
          <w:rPr>
            <w:noProof/>
            <w:webHidden/>
          </w:rPr>
          <w:fldChar w:fldCharType="begin"/>
        </w:r>
        <w:r>
          <w:rPr>
            <w:noProof/>
            <w:webHidden/>
          </w:rPr>
          <w:instrText xml:space="preserve"> PAGEREF _Toc434834462 \h </w:instrText>
        </w:r>
        <w:r>
          <w:rPr>
            <w:noProof/>
            <w:webHidden/>
          </w:rPr>
        </w:r>
        <w:r>
          <w:rPr>
            <w:noProof/>
            <w:webHidden/>
          </w:rPr>
          <w:fldChar w:fldCharType="separate"/>
        </w:r>
        <w:r>
          <w:rPr>
            <w:noProof/>
            <w:webHidden/>
          </w:rPr>
          <w:t>11</w:t>
        </w:r>
        <w:r>
          <w:rPr>
            <w:noProof/>
            <w:webHidden/>
          </w:rPr>
          <w:fldChar w:fldCharType="end"/>
        </w:r>
      </w:hyperlink>
    </w:p>
    <w:p w:rsidR="00A568C4" w:rsidRDefault="00A568C4">
      <w:pPr>
        <w:pStyle w:val="TOC2"/>
        <w:tabs>
          <w:tab w:val="left" w:pos="1132"/>
        </w:tabs>
        <w:rPr>
          <w:rFonts w:asciiTheme="minorHAnsi" w:eastAsiaTheme="minorEastAsia" w:hAnsiTheme="minorHAnsi" w:cstheme="minorBidi"/>
          <w:noProof/>
          <w:sz w:val="22"/>
          <w:szCs w:val="22"/>
          <w:lang w:val="en-US"/>
        </w:rPr>
      </w:pPr>
      <w:hyperlink w:anchor="_Toc434834463" w:history="1">
        <w:r w:rsidRPr="00250DCE">
          <w:rPr>
            <w:rStyle w:val="Hyperlink"/>
            <w:noProof/>
          </w:rPr>
          <w:t>3.4</w:t>
        </w:r>
        <w:r>
          <w:rPr>
            <w:rFonts w:asciiTheme="minorHAnsi" w:eastAsiaTheme="minorEastAsia" w:hAnsiTheme="minorHAnsi" w:cstheme="minorBidi"/>
            <w:noProof/>
            <w:sz w:val="22"/>
            <w:szCs w:val="22"/>
            <w:lang w:val="en-US"/>
          </w:rPr>
          <w:tab/>
        </w:r>
        <w:r w:rsidRPr="00250DCE">
          <w:rPr>
            <w:rStyle w:val="Hyperlink"/>
            <w:noProof/>
          </w:rPr>
          <w:t>Federated Installation with Proxies</w:t>
        </w:r>
        <w:r>
          <w:rPr>
            <w:noProof/>
            <w:webHidden/>
          </w:rPr>
          <w:tab/>
        </w:r>
        <w:r>
          <w:rPr>
            <w:noProof/>
            <w:webHidden/>
          </w:rPr>
          <w:fldChar w:fldCharType="begin"/>
        </w:r>
        <w:r>
          <w:rPr>
            <w:noProof/>
            <w:webHidden/>
          </w:rPr>
          <w:instrText xml:space="preserve"> PAGEREF _Toc434834463 \h </w:instrText>
        </w:r>
        <w:r>
          <w:rPr>
            <w:noProof/>
            <w:webHidden/>
          </w:rPr>
        </w:r>
        <w:r>
          <w:rPr>
            <w:noProof/>
            <w:webHidden/>
          </w:rPr>
          <w:fldChar w:fldCharType="separate"/>
        </w:r>
        <w:r>
          <w:rPr>
            <w:noProof/>
            <w:webHidden/>
          </w:rPr>
          <w:t>12</w:t>
        </w:r>
        <w:r>
          <w:rPr>
            <w:noProof/>
            <w:webHidden/>
          </w:rPr>
          <w:fldChar w:fldCharType="end"/>
        </w:r>
      </w:hyperlink>
    </w:p>
    <w:p w:rsidR="00A568C4" w:rsidRDefault="00A568C4">
      <w:pPr>
        <w:pStyle w:val="TOC1"/>
        <w:rPr>
          <w:rFonts w:asciiTheme="minorHAnsi" w:eastAsiaTheme="minorEastAsia" w:hAnsiTheme="minorHAnsi" w:cstheme="minorBidi"/>
          <w:b w:val="0"/>
          <w:noProof/>
          <w:sz w:val="22"/>
          <w:szCs w:val="22"/>
          <w:lang w:val="en-US"/>
        </w:rPr>
      </w:pPr>
      <w:hyperlink w:anchor="_Toc434834464" w:history="1">
        <w:r w:rsidRPr="00250DCE">
          <w:rPr>
            <w:rStyle w:val="Hyperlink"/>
            <w:noProof/>
          </w:rPr>
          <w:t>Annex A Examples</w:t>
        </w:r>
        <w:r>
          <w:rPr>
            <w:noProof/>
            <w:webHidden/>
          </w:rPr>
          <w:tab/>
        </w:r>
        <w:r>
          <w:rPr>
            <w:noProof/>
            <w:webHidden/>
          </w:rPr>
          <w:fldChar w:fldCharType="begin"/>
        </w:r>
        <w:r>
          <w:rPr>
            <w:noProof/>
            <w:webHidden/>
          </w:rPr>
          <w:instrText xml:space="preserve"> PAGEREF _Toc434834464 \h </w:instrText>
        </w:r>
        <w:r>
          <w:rPr>
            <w:noProof/>
            <w:webHidden/>
          </w:rPr>
        </w:r>
        <w:r>
          <w:rPr>
            <w:noProof/>
            <w:webHidden/>
          </w:rPr>
          <w:fldChar w:fldCharType="separate"/>
        </w:r>
        <w:r>
          <w:rPr>
            <w:noProof/>
            <w:webHidden/>
          </w:rPr>
          <w:t>15</w:t>
        </w:r>
        <w:r>
          <w:rPr>
            <w:noProof/>
            <w:webHidden/>
          </w:rPr>
          <w:fldChar w:fldCharType="end"/>
        </w:r>
      </w:hyperlink>
    </w:p>
    <w:p w:rsidR="00A568C4" w:rsidRDefault="00A568C4">
      <w:pPr>
        <w:pStyle w:val="TOC1"/>
        <w:rPr>
          <w:rFonts w:asciiTheme="minorHAnsi" w:eastAsiaTheme="minorEastAsia" w:hAnsiTheme="minorHAnsi" w:cstheme="minorBidi"/>
          <w:b w:val="0"/>
          <w:noProof/>
          <w:sz w:val="22"/>
          <w:szCs w:val="22"/>
          <w:lang w:val="en-US"/>
        </w:rPr>
      </w:pPr>
      <w:hyperlink w:anchor="_Toc434834465" w:history="1">
        <w:r w:rsidRPr="00250DCE">
          <w:rPr>
            <w:rStyle w:val="Hyperlink"/>
            <w:noProof/>
          </w:rPr>
          <w:t>Annex B shared-parameters.xsd</w:t>
        </w:r>
        <w:r>
          <w:rPr>
            <w:noProof/>
            <w:webHidden/>
          </w:rPr>
          <w:tab/>
        </w:r>
        <w:r>
          <w:rPr>
            <w:noProof/>
            <w:webHidden/>
          </w:rPr>
          <w:fldChar w:fldCharType="begin"/>
        </w:r>
        <w:r>
          <w:rPr>
            <w:noProof/>
            <w:webHidden/>
          </w:rPr>
          <w:instrText xml:space="preserve"> PAGEREF _Toc434834465 \h </w:instrText>
        </w:r>
        <w:r>
          <w:rPr>
            <w:noProof/>
            <w:webHidden/>
          </w:rPr>
        </w:r>
        <w:r>
          <w:rPr>
            <w:noProof/>
            <w:webHidden/>
          </w:rPr>
          <w:fldChar w:fldCharType="separate"/>
        </w:r>
        <w:r>
          <w:rPr>
            <w:noProof/>
            <w:webHidden/>
          </w:rPr>
          <w:t>16</w:t>
        </w:r>
        <w:r>
          <w:rPr>
            <w:noProof/>
            <w:webHidden/>
          </w:rPr>
          <w:fldChar w:fldCharType="end"/>
        </w:r>
      </w:hyperlink>
    </w:p>
    <w:p w:rsidR="00A568C4" w:rsidRDefault="00A568C4">
      <w:pPr>
        <w:pStyle w:val="TOC1"/>
        <w:rPr>
          <w:rFonts w:asciiTheme="minorHAnsi" w:eastAsiaTheme="minorEastAsia" w:hAnsiTheme="minorHAnsi" w:cstheme="minorBidi"/>
          <w:b w:val="0"/>
          <w:noProof/>
          <w:sz w:val="22"/>
          <w:szCs w:val="22"/>
          <w:lang w:val="en-US"/>
        </w:rPr>
      </w:pPr>
      <w:hyperlink w:anchor="_Toc434834466" w:history="1">
        <w:r w:rsidRPr="00250DCE">
          <w:rPr>
            <w:rStyle w:val="Hyperlink"/>
            <w:noProof/>
          </w:rPr>
          <w:t>Annex C private-parameters.xsd</w:t>
        </w:r>
        <w:r>
          <w:rPr>
            <w:noProof/>
            <w:webHidden/>
          </w:rPr>
          <w:tab/>
        </w:r>
        <w:r>
          <w:rPr>
            <w:noProof/>
            <w:webHidden/>
          </w:rPr>
          <w:fldChar w:fldCharType="begin"/>
        </w:r>
        <w:r>
          <w:rPr>
            <w:noProof/>
            <w:webHidden/>
          </w:rPr>
          <w:instrText xml:space="preserve"> PAGEREF _Toc434834466 \h </w:instrText>
        </w:r>
        <w:r>
          <w:rPr>
            <w:noProof/>
            <w:webHidden/>
          </w:rPr>
        </w:r>
        <w:r>
          <w:rPr>
            <w:noProof/>
            <w:webHidden/>
          </w:rPr>
          <w:fldChar w:fldCharType="separate"/>
        </w:r>
        <w:r>
          <w:rPr>
            <w:noProof/>
            <w:webHidden/>
          </w:rPr>
          <w:t>22</w:t>
        </w:r>
        <w:r>
          <w:rPr>
            <w:noProof/>
            <w:webHidden/>
          </w:rPr>
          <w:fldChar w:fldCharType="end"/>
        </w:r>
      </w:hyperlink>
    </w:p>
    <w:p w:rsidR="00A568C4" w:rsidRDefault="00A568C4">
      <w:pPr>
        <w:pStyle w:val="TOC1"/>
        <w:rPr>
          <w:rFonts w:asciiTheme="minorHAnsi" w:eastAsiaTheme="minorEastAsia" w:hAnsiTheme="minorHAnsi" w:cstheme="minorBidi"/>
          <w:b w:val="0"/>
          <w:noProof/>
          <w:sz w:val="22"/>
          <w:szCs w:val="22"/>
          <w:lang w:val="en-US"/>
        </w:rPr>
      </w:pPr>
      <w:hyperlink w:anchor="_Toc434834467" w:history="1">
        <w:r w:rsidRPr="00250DCE">
          <w:rPr>
            <w:rStyle w:val="Hyperlink"/>
            <w:noProof/>
          </w:rPr>
          <w:t>Annex D configuration-anchor.xsd</w:t>
        </w:r>
        <w:r>
          <w:rPr>
            <w:noProof/>
            <w:webHidden/>
          </w:rPr>
          <w:tab/>
        </w:r>
        <w:r>
          <w:rPr>
            <w:noProof/>
            <w:webHidden/>
          </w:rPr>
          <w:fldChar w:fldCharType="begin"/>
        </w:r>
        <w:r>
          <w:rPr>
            <w:noProof/>
            <w:webHidden/>
          </w:rPr>
          <w:instrText xml:space="preserve"> PAGEREF _Toc434834467 \h </w:instrText>
        </w:r>
        <w:r>
          <w:rPr>
            <w:noProof/>
            <w:webHidden/>
          </w:rPr>
        </w:r>
        <w:r>
          <w:rPr>
            <w:noProof/>
            <w:webHidden/>
          </w:rPr>
          <w:fldChar w:fldCharType="separate"/>
        </w:r>
        <w:r>
          <w:rPr>
            <w:noProof/>
            <w:webHidden/>
          </w:rPr>
          <w:t>25</w:t>
        </w:r>
        <w:r>
          <w:rPr>
            <w:noProof/>
            <w:webHidden/>
          </w:rPr>
          <w:fldChar w:fldCharType="end"/>
        </w:r>
      </w:hyperlink>
    </w:p>
    <w:p w:rsidR="001473B1" w:rsidRDefault="001473B1" w:rsidP="001473B1">
      <w:r>
        <w:fldChar w:fldCharType="end"/>
      </w:r>
    </w:p>
    <w:p w:rsidR="00C82639" w:rsidRDefault="00C82639"/>
    <w:p w:rsidR="00C82639" w:rsidRDefault="00C82639"/>
    <w:p w:rsidR="00C82639" w:rsidRDefault="00FE0C0D">
      <w:pPr>
        <w:pStyle w:val="Heading1"/>
        <w:numPr>
          <w:ilvl w:val="0"/>
          <w:numId w:val="0"/>
        </w:numPr>
        <w:suppressLineNumbers/>
      </w:pPr>
      <w:bookmarkStart w:id="1" w:name="__RefHeading__7792_1358676947"/>
      <w:bookmarkStart w:id="2" w:name="_Toc434834448"/>
      <w:bookmarkEnd w:id="1"/>
      <w:r>
        <w:lastRenderedPageBreak/>
        <w:t>License</w:t>
      </w:r>
      <w:bookmarkEnd w:id="2"/>
    </w:p>
    <w:p w:rsidR="00C82639" w:rsidRDefault="00FE0C0D">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C82639" w:rsidRDefault="00FE0C0D">
      <w:pPr>
        <w:pStyle w:val="Heading1"/>
        <w:tabs>
          <w:tab w:val="left" w:pos="850"/>
        </w:tabs>
      </w:pPr>
      <w:bookmarkStart w:id="3" w:name="__RefHeading__1436_2115075793"/>
      <w:bookmarkStart w:id="4" w:name="_Toc434834449"/>
      <w:bookmarkEnd w:id="3"/>
      <w:r>
        <w:lastRenderedPageBreak/>
        <w:t>Introduction</w:t>
      </w:r>
      <w:bookmarkEnd w:id="4"/>
    </w:p>
    <w:p w:rsidR="00C82639" w:rsidRDefault="00FE0C0D">
      <w:r>
        <w:t>This specification describes protocol that is used to distribute configuration to security servers of an X-Road installation. Additionally, the same protocol is used to distribute configuration between two federated X-Road instances.</w:t>
      </w:r>
    </w:p>
    <w:p w:rsidR="00C82639" w:rsidRDefault="00FE0C0D">
      <w:r>
        <w:t>This protocol is based on HTTP and MIME protocols and supports refreshing the configuration meta-info without having to download the actual configuration files. The configuration parameters are distributed in XML format and described using XML Schema [</w:t>
      </w:r>
      <w:r>
        <w:fldChar w:fldCharType="begin"/>
      </w:r>
      <w:r>
        <w:instrText xml:space="preserve"> REF Ref_XMLSCM1 \h </w:instrText>
      </w:r>
      <w:r>
        <w:fldChar w:fldCharType="separate"/>
      </w:r>
      <w:r w:rsidR="00A568C4">
        <w:t>XMLSCM1</w:t>
      </w:r>
      <w:r>
        <w:fldChar w:fldCharType="end"/>
      </w:r>
      <w:r>
        <w:t>], [</w:t>
      </w:r>
      <w:r>
        <w:fldChar w:fldCharType="begin"/>
      </w:r>
      <w:r>
        <w:instrText xml:space="preserve"> REF Ref_XMLSCM2 \h </w:instrText>
      </w:r>
      <w:r>
        <w:fldChar w:fldCharType="separate"/>
      </w:r>
      <w:r w:rsidR="00A568C4">
        <w:t>XMLSCM2</w:t>
      </w:r>
      <w:r>
        <w:fldChar w:fldCharType="end"/>
      </w:r>
      <w:r>
        <w:t>].</w:t>
      </w:r>
    </w:p>
    <w:p w:rsidR="00C82639" w:rsidRDefault="00FE0C0D">
      <w:r>
        <w:t>This protocol builds on existing transport and message encoding mechanisms. Therefore, this specification does not cover the technical details and error conditions related to downloading information over HTTP and decoding MIME messages. These concerns are discussed in detail in their respective standards.</w:t>
      </w:r>
    </w:p>
    <w:p w:rsidR="00C82639" w:rsidRDefault="00FE0C0D">
      <w:r>
        <w:t>Chapter </w:t>
      </w:r>
      <w:r>
        <w:fldChar w:fldCharType="begin"/>
      </w:r>
      <w:r>
        <w:instrText xml:space="preserve"> REF __RefHeading__2031_1866841737 \n \h </w:instrText>
      </w:r>
      <w:r>
        <w:fldChar w:fldCharType="separate"/>
      </w:r>
      <w:r w:rsidR="00A568C4">
        <w:t xml:space="preserve">2 </w:t>
      </w:r>
      <w:r>
        <w:fldChar w:fldCharType="end"/>
      </w:r>
      <w:r>
        <w:t xml:space="preserve"> as well as appendices [</w:t>
      </w:r>
      <w:r>
        <w:fldChar w:fldCharType="begin"/>
      </w:r>
      <w:r>
        <w:instrText xml:space="preserve"> REF __RefHeading__2602_1100637477 \n \h </w:instrText>
      </w:r>
      <w:r>
        <w:fldChar w:fldCharType="separate"/>
      </w:r>
      <w:r w:rsidR="00A568C4">
        <w:t xml:space="preserve">Annex </w:t>
      </w:r>
      <w:proofErr w:type="gramStart"/>
      <w:r w:rsidR="00A568C4">
        <w:t xml:space="preserve">B </w:t>
      </w:r>
      <w:proofErr w:type="gramEnd"/>
      <w:r>
        <w:fldChar w:fldCharType="end"/>
      </w:r>
      <w:r>
        <w:t>], [</w:t>
      </w:r>
      <w:r>
        <w:fldChar w:fldCharType="begin"/>
      </w:r>
      <w:r>
        <w:instrText xml:space="preserve"> REF __RefHeading__2432_1100637477 \n \h </w:instrText>
      </w:r>
      <w:r>
        <w:fldChar w:fldCharType="separate"/>
      </w:r>
      <w:r w:rsidR="00A568C4">
        <w:t xml:space="preserve">Annex C </w:t>
      </w:r>
      <w:r>
        <w:fldChar w:fldCharType="end"/>
      </w:r>
      <w:r>
        <w:t>] and [</w:t>
      </w:r>
      <w:r>
        <w:fldChar w:fldCharType="begin"/>
      </w:r>
      <w:r>
        <w:instrText xml:space="preserve"> REF __RefHeading__2430_1100637477 \n \h </w:instrText>
      </w:r>
      <w:r>
        <w:fldChar w:fldCharType="separate"/>
      </w:r>
      <w:r w:rsidR="00A568C4">
        <w:t xml:space="preserve">Annex D </w:t>
      </w:r>
      <w:r>
        <w:fldChar w:fldCharType="end"/>
      </w:r>
      <w:r>
        <w:t>] of this specification contain normative information. All the other sections are informative in nature. All the references are normative.</w:t>
      </w:r>
    </w:p>
    <w:p w:rsidR="00C82639" w:rsidRDefault="00FE0C0D">
      <w:r>
        <w:t>This specification does not include option for partially implementing the protocol – the conformant implementation must implement the entire specification.</w:t>
      </w:r>
    </w:p>
    <w:p w:rsidR="00C82639" w:rsidRDefault="00FE0C0D">
      <w:r>
        <w:t>The key words "MUST", "MUST NOT", "REQUIRED", "SHALL", "SHALL NOT", "SHOULD", "SHOULD NOT", "RECOMMENDED", "MAY", and "OPTIONAL" in this document (in uppercase, as shown) are to be interpreted as described in [</w:t>
      </w:r>
      <w:r>
        <w:fldChar w:fldCharType="begin"/>
      </w:r>
      <w:r>
        <w:instrText xml:space="preserve"> REF Ref_RFC2119 \h </w:instrText>
      </w:r>
      <w:r>
        <w:fldChar w:fldCharType="separate"/>
      </w:r>
      <w:r w:rsidR="00A568C4">
        <w:t>RFC2119</w:t>
      </w:r>
      <w:r>
        <w:fldChar w:fldCharType="end"/>
      </w:r>
      <w:r>
        <w:t>].</w:t>
      </w:r>
    </w:p>
    <w:p w:rsidR="00C82639" w:rsidRDefault="00FE0C0D">
      <w:pPr>
        <w:pStyle w:val="Heading2"/>
        <w:tabs>
          <w:tab w:val="left" w:pos="850"/>
        </w:tabs>
      </w:pPr>
      <w:bookmarkStart w:id="5" w:name="__RefHeading__1444_2115075793"/>
      <w:bookmarkStart w:id="6" w:name="_Toc434834450"/>
      <w:bookmarkEnd w:id="5"/>
      <w:r>
        <w:t>Terms and Abbreviations</w:t>
      </w:r>
      <w:bookmarkEnd w:id="6"/>
    </w:p>
    <w:p w:rsidR="00C82639" w:rsidRDefault="00FE0C0D">
      <w:r>
        <w:t xml:space="preserve">Figure </w:t>
      </w:r>
      <w:r>
        <w:fldChar w:fldCharType="begin"/>
      </w:r>
      <w:r>
        <w:instrText xml:space="preserve"> REF Ref_Concept_diagram_for_configuration_d \h </w:instrText>
      </w:r>
      <w:r>
        <w:fldChar w:fldCharType="separate"/>
      </w:r>
      <w:r w:rsidR="00A568C4">
        <w:rPr>
          <w:noProof/>
        </w:rPr>
        <w:t>1</w:t>
      </w:r>
      <w:r>
        <w:fldChar w:fldCharType="end"/>
      </w:r>
      <w:r>
        <w:t xml:space="preserve"> contains a class diagram that illustrates important concepts used in this specification.</w:t>
      </w:r>
    </w:p>
    <w:p w:rsidR="00C82639" w:rsidRDefault="00FE0C0D">
      <w:pPr>
        <w:pStyle w:val="Caption"/>
      </w:pPr>
      <w:r>
        <w:rPr>
          <w:noProof/>
          <w:lang w:val="en-US"/>
        </w:rPr>
        <w:drawing>
          <wp:inline distT="0" distB="0" distL="0" distR="0">
            <wp:extent cx="58293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4996" t="3830" r="4996" b="75256"/>
                    <a:stretch>
                      <a:fillRect/>
                    </a:stretch>
                  </pic:blipFill>
                  <pic:spPr bwMode="auto">
                    <a:xfrm>
                      <a:off x="0" y="0"/>
                      <a:ext cx="5829300" cy="1914525"/>
                    </a:xfrm>
                    <a:prstGeom prst="rect">
                      <a:avLst/>
                    </a:prstGeom>
                    <a:solidFill>
                      <a:srgbClr val="FFFFFF"/>
                    </a:solidFill>
                    <a:ln>
                      <a:noFill/>
                    </a:ln>
                  </pic:spPr>
                </pic:pic>
              </a:graphicData>
            </a:graphic>
          </wp:inline>
        </w:drawing>
      </w:r>
    </w:p>
    <w:p w:rsidR="00C82639" w:rsidRDefault="00FE0C0D">
      <w:pPr>
        <w:pStyle w:val="Caption"/>
        <w:rPr>
          <w:bCs/>
        </w:rPr>
      </w:pPr>
      <w:r>
        <w:t xml:space="preserve">Figure </w:t>
      </w:r>
      <w:bookmarkStart w:id="7" w:name="Ref_Concept_diagram_for_configuration_d"/>
      <w:r>
        <w:fldChar w:fldCharType="begin"/>
      </w:r>
      <w:r>
        <w:instrText xml:space="preserve"> SEQ "Figure" \* ARABIC </w:instrText>
      </w:r>
      <w:r>
        <w:fldChar w:fldCharType="separate"/>
      </w:r>
      <w:r w:rsidR="00A568C4">
        <w:rPr>
          <w:noProof/>
        </w:rPr>
        <w:t>1</w:t>
      </w:r>
      <w:r>
        <w:fldChar w:fldCharType="end"/>
      </w:r>
      <w:bookmarkEnd w:id="7"/>
      <w:r>
        <w:t>. Concept diagram for configuration distribution protocol</w:t>
      </w:r>
    </w:p>
    <w:p w:rsidR="00C82639" w:rsidRDefault="00FE0C0D">
      <w:pPr>
        <w:numPr>
          <w:ilvl w:val="0"/>
          <w:numId w:val="4"/>
        </w:numPr>
        <w:tabs>
          <w:tab w:val="left" w:pos="360"/>
          <w:tab w:val="left" w:pos="2850"/>
        </w:tabs>
        <w:rPr>
          <w:b/>
          <w:bCs/>
        </w:rPr>
      </w:pPr>
      <w:r>
        <w:rPr>
          <w:b/>
          <w:bCs/>
        </w:rPr>
        <w:t>Configuration Provider</w:t>
      </w:r>
      <w:r>
        <w:t xml:space="preserve"> – Entity that maintains a configuration. Configuration provider maintains one or more configuration sources that are used to distribute the configuration.</w:t>
      </w:r>
    </w:p>
    <w:p w:rsidR="00C82639" w:rsidRDefault="00FE0C0D">
      <w:pPr>
        <w:numPr>
          <w:ilvl w:val="0"/>
          <w:numId w:val="4"/>
        </w:numPr>
        <w:tabs>
          <w:tab w:val="left" w:pos="360"/>
          <w:tab w:val="left" w:pos="2850"/>
        </w:tabs>
        <w:rPr>
          <w:b/>
          <w:bCs/>
        </w:rPr>
      </w:pPr>
      <w:r>
        <w:rPr>
          <w:b/>
          <w:bCs/>
        </w:rPr>
        <w:t>Configuration Source</w:t>
      </w:r>
      <w:r>
        <w:t xml:space="preserve"> – Component that distributes configuration to configuration clients. Configuration source can be either governing authority of an X-Road instance or a configuration proxy.</w:t>
      </w:r>
    </w:p>
    <w:p w:rsidR="00C82639" w:rsidRDefault="00FE0C0D">
      <w:pPr>
        <w:numPr>
          <w:ilvl w:val="0"/>
          <w:numId w:val="4"/>
        </w:numPr>
        <w:tabs>
          <w:tab w:val="left" w:pos="360"/>
          <w:tab w:val="left" w:pos="2850"/>
        </w:tabs>
        <w:rPr>
          <w:b/>
          <w:bCs/>
        </w:rPr>
      </w:pPr>
      <w:r>
        <w:rPr>
          <w:b/>
          <w:bCs/>
        </w:rPr>
        <w:t>Configuration Anchor</w:t>
      </w:r>
      <w:r>
        <w:t xml:space="preserve"> – Set of information that can be used to download and verify information from a configuration provider. For each source the configuration anchor contains URL and a public key certificate that is used to verify integrity of the </w:t>
      </w:r>
      <w:r>
        <w:lastRenderedPageBreak/>
        <w:t>downloaded configuration. Configuration anchors are distributed by configuration providers as XML files.</w:t>
      </w:r>
    </w:p>
    <w:p w:rsidR="00C82639" w:rsidRDefault="00FE0C0D">
      <w:pPr>
        <w:numPr>
          <w:ilvl w:val="0"/>
          <w:numId w:val="4"/>
        </w:numPr>
        <w:tabs>
          <w:tab w:val="left" w:pos="360"/>
          <w:tab w:val="left" w:pos="2850"/>
        </w:tabs>
        <w:rPr>
          <w:b/>
          <w:bCs/>
        </w:rPr>
      </w:pPr>
      <w:r>
        <w:rPr>
          <w:b/>
          <w:bCs/>
        </w:rPr>
        <w:t>Configuration Client</w:t>
      </w:r>
      <w:r>
        <w:t xml:space="preserve"> – Entity that uses configuration anchors for downloading configuration from configuration sources. Configuration clients can be either security servers or configuration proxies.</w:t>
      </w:r>
    </w:p>
    <w:p w:rsidR="00C82639" w:rsidRDefault="00FE0C0D">
      <w:pPr>
        <w:numPr>
          <w:ilvl w:val="0"/>
          <w:numId w:val="4"/>
        </w:numPr>
        <w:tabs>
          <w:tab w:val="left" w:pos="360"/>
          <w:tab w:val="left" w:pos="2850"/>
        </w:tabs>
        <w:rPr>
          <w:b/>
          <w:bCs/>
        </w:rPr>
      </w:pPr>
      <w:r>
        <w:rPr>
          <w:b/>
          <w:bCs/>
        </w:rPr>
        <w:t>Configuration Proxy</w:t>
      </w:r>
      <w:r>
        <w:t xml:space="preserve"> – Entity that downloads configuration from a configuration source and redistributes them (thus the configuration proxy acts as a configuration source). Typically, the configuration proxy simply caches the configuration. When required, the proxy can also transform the configuration, e.g. by filtering out some data items.</w:t>
      </w:r>
    </w:p>
    <w:p w:rsidR="00C82639" w:rsidRDefault="00FE0C0D">
      <w:pPr>
        <w:numPr>
          <w:ilvl w:val="0"/>
          <w:numId w:val="4"/>
        </w:numPr>
        <w:tabs>
          <w:tab w:val="left" w:pos="360"/>
          <w:tab w:val="left" w:pos="2850"/>
        </w:tabs>
        <w:rPr>
          <w:b/>
          <w:bCs/>
        </w:rPr>
      </w:pPr>
      <w:r>
        <w:rPr>
          <w:b/>
          <w:bCs/>
        </w:rPr>
        <w:t>Configuration</w:t>
      </w:r>
      <w:r>
        <w:t xml:space="preserve"> – Set of parameters that are distributed by a configuration source. Configuration consists of one or more configuration parts that contain groups of related parameters.</w:t>
      </w:r>
    </w:p>
    <w:p w:rsidR="00C82639" w:rsidRDefault="00FE0C0D">
      <w:pPr>
        <w:numPr>
          <w:ilvl w:val="0"/>
          <w:numId w:val="4"/>
        </w:numPr>
        <w:tabs>
          <w:tab w:val="left" w:pos="360"/>
          <w:tab w:val="left" w:pos="2850"/>
        </w:tabs>
        <w:rPr>
          <w:b/>
          <w:bCs/>
        </w:rPr>
      </w:pPr>
      <w:r>
        <w:rPr>
          <w:b/>
          <w:bCs/>
        </w:rPr>
        <w:t>Private Parameters</w:t>
      </w:r>
      <w:r>
        <w:t xml:space="preserve"> – Set of parameters that are used only by members of this X-Road instance.</w:t>
      </w:r>
    </w:p>
    <w:p w:rsidR="00C82639" w:rsidRDefault="00FE0C0D">
      <w:pPr>
        <w:numPr>
          <w:ilvl w:val="0"/>
          <w:numId w:val="4"/>
        </w:numPr>
        <w:tabs>
          <w:tab w:val="left" w:pos="360"/>
          <w:tab w:val="left" w:pos="2850"/>
        </w:tabs>
        <w:rPr>
          <w:b/>
          <w:bCs/>
        </w:rPr>
      </w:pPr>
      <w:r>
        <w:rPr>
          <w:b/>
          <w:bCs/>
        </w:rPr>
        <w:t>Shared Parameters</w:t>
      </w:r>
      <w:r>
        <w:t xml:space="preserve"> – Set of parameters that are used by members of this X-Road instance and other federated instances.</w:t>
      </w:r>
    </w:p>
    <w:p w:rsidR="00C82639" w:rsidRDefault="00FE0C0D">
      <w:pPr>
        <w:numPr>
          <w:ilvl w:val="0"/>
          <w:numId w:val="4"/>
        </w:numPr>
        <w:tabs>
          <w:tab w:val="left" w:pos="360"/>
          <w:tab w:val="left" w:pos="2850"/>
        </w:tabs>
        <w:rPr>
          <w:b/>
          <w:bCs/>
        </w:rPr>
      </w:pPr>
      <w:r>
        <w:rPr>
          <w:b/>
          <w:bCs/>
        </w:rPr>
        <w:t>X-Road Instance</w:t>
      </w:r>
      <w:r>
        <w:t xml:space="preserve"> – Installation of the X-Road system. X-Road instances can interact with each other. X-Road instance is run by a governing authority that is responsible for managing members of the X-Road instance and distributing the configuration.</w:t>
      </w:r>
    </w:p>
    <w:p w:rsidR="00C82639" w:rsidRDefault="00FE0C0D">
      <w:pPr>
        <w:numPr>
          <w:ilvl w:val="0"/>
          <w:numId w:val="4"/>
        </w:numPr>
        <w:tabs>
          <w:tab w:val="left" w:pos="360"/>
          <w:tab w:val="left" w:pos="2850"/>
        </w:tabs>
      </w:pPr>
      <w:r>
        <w:rPr>
          <w:b/>
          <w:bCs/>
        </w:rPr>
        <w:t>Governing Authority</w:t>
      </w:r>
      <w:r>
        <w:t xml:space="preserve"> – Authority that maintains the X-Road instance, registers X-Road members and security servers, and distributes this information to the X-Road members.</w:t>
      </w:r>
    </w:p>
    <w:p w:rsidR="00C82639" w:rsidRDefault="00FE0C0D">
      <w:pPr>
        <w:pStyle w:val="Heading2"/>
        <w:tabs>
          <w:tab w:val="left" w:pos="850"/>
        </w:tabs>
      </w:pPr>
      <w:bookmarkStart w:id="8" w:name="__RefHeading__1446_2115075793"/>
      <w:bookmarkStart w:id="9" w:name="_Toc434834451"/>
      <w:bookmarkEnd w:id="8"/>
      <w:r>
        <w:t>References</w:t>
      </w:r>
      <w:bookmarkEnd w:id="9"/>
    </w:p>
    <w:p w:rsidR="00C82639" w:rsidRDefault="00FE0C0D">
      <w:pPr>
        <w:tabs>
          <w:tab w:val="left" w:pos="1980"/>
        </w:tabs>
      </w:pPr>
      <w:r>
        <w:t>[</w:t>
      </w:r>
      <w:bookmarkStart w:id="10" w:name="Ref_XMLSCM1"/>
      <w:r>
        <w:t>XMLSCM1</w:t>
      </w:r>
      <w:bookmarkEnd w:id="10"/>
      <w:r>
        <w:t>]</w:t>
      </w:r>
      <w:r>
        <w:tab/>
        <w:t>XML Schema Part 1: Structures Second Edition, 2004.</w:t>
      </w:r>
    </w:p>
    <w:p w:rsidR="00C82639" w:rsidRDefault="00FE0C0D">
      <w:pPr>
        <w:tabs>
          <w:tab w:val="left" w:pos="1980"/>
        </w:tabs>
      </w:pPr>
      <w:r>
        <w:t>[</w:t>
      </w:r>
      <w:bookmarkStart w:id="11" w:name="Ref_XMLSCM2"/>
      <w:r>
        <w:t>XMLSCM2</w:t>
      </w:r>
      <w:bookmarkEnd w:id="11"/>
      <w:r>
        <w:t>]</w:t>
      </w:r>
      <w:r>
        <w:tab/>
        <w:t>XML Schema Part 2: Datatypes Second Edition, 2004.</w:t>
      </w:r>
    </w:p>
    <w:p w:rsidR="00C82639" w:rsidRDefault="00FE0C0D">
      <w:pPr>
        <w:tabs>
          <w:tab w:val="left" w:pos="1980"/>
        </w:tabs>
      </w:pPr>
      <w:r>
        <w:t>[</w:t>
      </w:r>
      <w:bookmarkStart w:id="12" w:name="Ref_RFC2119"/>
      <w:r>
        <w:t>RFC2119</w:t>
      </w:r>
      <w:bookmarkEnd w:id="12"/>
      <w:r>
        <w:t>]</w:t>
      </w:r>
      <w:r>
        <w:tab/>
        <w:t>Key words for use in RFCs to Indicate Requirement Levels, Internet</w:t>
      </w:r>
      <w:r>
        <w:br/>
      </w:r>
      <w:r>
        <w:tab/>
        <w:t>Engineering Task Force, 1997.</w:t>
      </w:r>
    </w:p>
    <w:p w:rsidR="00C82639" w:rsidRDefault="00FE0C0D">
      <w:pPr>
        <w:tabs>
          <w:tab w:val="left" w:pos="1980"/>
        </w:tabs>
      </w:pPr>
      <w:r>
        <w:t>[</w:t>
      </w:r>
      <w:bookmarkStart w:id="13" w:name="Ref_X509"/>
      <w:r>
        <w:t>X509</w:t>
      </w:r>
      <w:bookmarkEnd w:id="13"/>
      <w:r>
        <w:t>]</w:t>
      </w:r>
      <w:r>
        <w:tab/>
        <w:t xml:space="preserve">Internet X.509 Public Key Infrastructure Certificate and Certificate </w:t>
      </w:r>
      <w:r>
        <w:tab/>
        <w:t>Revocation List (CRL) Profile, Internet Engineering Task Force, 2008.</w:t>
      </w:r>
    </w:p>
    <w:p w:rsidR="00C82639" w:rsidRDefault="00FE0C0D">
      <w:pPr>
        <w:tabs>
          <w:tab w:val="left" w:pos="1980"/>
        </w:tabs>
      </w:pPr>
      <w:r>
        <w:t>[</w:t>
      </w:r>
      <w:bookmarkStart w:id="14" w:name="Ref_MPREL"/>
      <w:r>
        <w:t>MPREL</w:t>
      </w:r>
      <w:bookmarkEnd w:id="14"/>
      <w:r>
        <w:t>]</w:t>
      </w:r>
      <w:r>
        <w:tab/>
        <w:t xml:space="preserve">The MIME Multipart/Related Content-type, Internet Engineering Task </w:t>
      </w:r>
      <w:r>
        <w:tab/>
        <w:t>Force, 1998.</w:t>
      </w:r>
    </w:p>
    <w:p w:rsidR="00C82639" w:rsidRDefault="00FE0C0D">
      <w:pPr>
        <w:tabs>
          <w:tab w:val="left" w:pos="1980"/>
        </w:tabs>
      </w:pPr>
      <w:r>
        <w:t>[</w:t>
      </w:r>
      <w:bookmarkStart w:id="15" w:name="Ref_XMLDSIG"/>
      <w:r>
        <w:t>XMLDSIG</w:t>
      </w:r>
      <w:bookmarkEnd w:id="15"/>
      <w:r>
        <w:t>]</w:t>
      </w:r>
      <w:r>
        <w:tab/>
        <w:t>XML Signature Syntax and Processing Version 2.0, 2013.</w:t>
      </w:r>
    </w:p>
    <w:p w:rsidR="00C82639" w:rsidRDefault="00FE0C0D">
      <w:pPr>
        <w:tabs>
          <w:tab w:val="left" w:pos="1980"/>
        </w:tabs>
      </w:pPr>
      <w:r>
        <w:t>[</w:t>
      </w:r>
      <w:bookmarkStart w:id="16" w:name="Ref_ISO8601"/>
      <w:r>
        <w:t>ISO8601</w:t>
      </w:r>
      <w:bookmarkEnd w:id="16"/>
      <w:r>
        <w:t>]</w:t>
      </w:r>
      <w:r>
        <w:tab/>
        <w:t xml:space="preserve">Data Elements and Interchange Formats – Information Interchange –  </w:t>
      </w:r>
      <w:r>
        <w:tab/>
        <w:t xml:space="preserve">Representation of Dates and Times, International Organization for </w:t>
      </w:r>
      <w:r>
        <w:tab/>
        <w:t>Standardization, 2004.</w:t>
      </w:r>
    </w:p>
    <w:p w:rsidR="00C82639" w:rsidRDefault="00FE0C0D">
      <w:pPr>
        <w:pStyle w:val="Heading1"/>
        <w:tabs>
          <w:tab w:val="left" w:pos="850"/>
        </w:tabs>
      </w:pPr>
      <w:bookmarkStart w:id="17" w:name="__RefHeading__2031_1866841737"/>
      <w:bookmarkStart w:id="18" w:name="_Toc434834452"/>
      <w:bookmarkEnd w:id="17"/>
      <w:r>
        <w:lastRenderedPageBreak/>
        <w:t>Protocol for Downloading Configuration</w:t>
      </w:r>
      <w:bookmarkEnd w:id="18"/>
    </w:p>
    <w:p w:rsidR="00C82639" w:rsidRDefault="00FE0C0D">
      <w:pPr>
        <w:pStyle w:val="Heading2"/>
        <w:tabs>
          <w:tab w:val="left" w:pos="850"/>
        </w:tabs>
      </w:pPr>
      <w:bookmarkStart w:id="19" w:name="__RefHeading__2033_1866841737"/>
      <w:bookmarkStart w:id="20" w:name="_Toc434834453"/>
      <w:bookmarkEnd w:id="19"/>
      <w:r>
        <w:t>General</w:t>
      </w:r>
      <w:bookmarkEnd w:id="20"/>
    </w:p>
    <w:p w:rsidR="00C82639" w:rsidRDefault="00FE0C0D">
      <w:r>
        <w:t>Configuration clients download configuration using HTTP protocol (HTTP GET). Configuration source signs the configuration to protect it against modification. The configuration clients receive (via out of band means) configuration anchor containing information needed to successfully download and verify the configuration.</w:t>
      </w:r>
    </w:p>
    <w:p w:rsidR="00C82639" w:rsidRDefault="00FE0C0D">
      <w:r>
        <w:t>The configuration consists of a signed directory that references individual configuration parts. The signature has expiry date and thus the signed directory must be continuously refreshed by the configuration client. The clients can use the hash values contained in the directory to download the referenced configuration parts only when they are changed.</w:t>
      </w:r>
    </w:p>
    <w:p w:rsidR="00C82639" w:rsidRDefault="00FE0C0D">
      <w:pPr>
        <w:pStyle w:val="Heading2"/>
        <w:tabs>
          <w:tab w:val="left" w:pos="850"/>
        </w:tabs>
      </w:pPr>
      <w:bookmarkStart w:id="21" w:name="__RefHeading__2035_1866841737"/>
      <w:bookmarkStart w:id="22" w:name="_Toc434834454"/>
      <w:bookmarkEnd w:id="21"/>
      <w:r>
        <w:t>Format of Configuration Anchor</w:t>
      </w:r>
      <w:bookmarkEnd w:id="22"/>
    </w:p>
    <w:p w:rsidR="00C82639" w:rsidRDefault="00FE0C0D">
      <w:r>
        <w:t>Configuration anchor is used to distribute information about configuration sources to configuration clients. Because configuration anchor is used to verify authenticity of the downloaded configuration, it must be protected against modification. Example means are digitally signing the file or distributing the fingerprint of the file to the client in person.</w:t>
      </w:r>
    </w:p>
    <w:p w:rsidR="00C82639" w:rsidRDefault="00FE0C0D">
      <w:pPr>
        <w:rPr>
          <w:i/>
          <w:iCs/>
        </w:rPr>
      </w:pPr>
      <w:r>
        <w:t xml:space="preserve">The configuration anchor is stored in an XML file containing a </w:t>
      </w:r>
      <w:proofErr w:type="spellStart"/>
      <w:r>
        <w:rPr>
          <w:i/>
          <w:iCs/>
        </w:rPr>
        <w:t>configurationAnchor</w:t>
      </w:r>
      <w:proofErr w:type="spellEnd"/>
      <w:r>
        <w:t xml:space="preserve"> element defined in </w:t>
      </w:r>
      <w:r>
        <w:fldChar w:fldCharType="begin"/>
      </w:r>
      <w:r>
        <w:instrText xml:space="preserve"> REF __RefHeading__2430_1100637477 \w \h </w:instrText>
      </w:r>
      <w:r>
        <w:fldChar w:fldCharType="separate"/>
      </w:r>
      <w:r w:rsidR="00A568C4">
        <w:t xml:space="preserve">Annex </w:t>
      </w:r>
      <w:proofErr w:type="gramStart"/>
      <w:r w:rsidR="00A568C4">
        <w:t xml:space="preserve">D </w:t>
      </w:r>
      <w:proofErr w:type="gramEnd"/>
      <w:r>
        <w:fldChar w:fldCharType="end"/>
      </w:r>
      <w:r>
        <w:t>. It contains the following fields:</w:t>
      </w:r>
    </w:p>
    <w:p w:rsidR="00C82639" w:rsidRDefault="00FE0C0D">
      <w:pPr>
        <w:numPr>
          <w:ilvl w:val="0"/>
          <w:numId w:val="4"/>
        </w:numPr>
        <w:tabs>
          <w:tab w:val="left" w:pos="360"/>
        </w:tabs>
        <w:rPr>
          <w:i/>
          <w:iCs/>
        </w:rPr>
      </w:pPr>
      <w:proofErr w:type="spellStart"/>
      <w:proofErr w:type="gramStart"/>
      <w:r>
        <w:rPr>
          <w:i/>
          <w:iCs/>
        </w:rPr>
        <w:t>generatedAt</w:t>
      </w:r>
      <w:proofErr w:type="spellEnd"/>
      <w:proofErr w:type="gramEnd"/>
      <w:r>
        <w:t xml:space="preserve"> – date when the anchor was generated. Can be used to check whether correct version of the anchor is used;</w:t>
      </w:r>
    </w:p>
    <w:p w:rsidR="00C82639" w:rsidRDefault="00FE0C0D">
      <w:pPr>
        <w:numPr>
          <w:ilvl w:val="0"/>
          <w:numId w:val="4"/>
        </w:numPr>
        <w:tabs>
          <w:tab w:val="left" w:pos="360"/>
        </w:tabs>
        <w:rPr>
          <w:i/>
          <w:iCs/>
        </w:rPr>
      </w:pPr>
      <w:proofErr w:type="spellStart"/>
      <w:r>
        <w:rPr>
          <w:i/>
          <w:iCs/>
        </w:rPr>
        <w:t>instanceIdentifier</w:t>
      </w:r>
      <w:proofErr w:type="spellEnd"/>
      <w:r>
        <w:t xml:space="preserve"> – identifies the X-Road instance that provides configuration to this configuration source;</w:t>
      </w:r>
    </w:p>
    <w:p w:rsidR="00C82639" w:rsidRDefault="00FE0C0D">
      <w:pPr>
        <w:numPr>
          <w:ilvl w:val="0"/>
          <w:numId w:val="4"/>
        </w:numPr>
        <w:tabs>
          <w:tab w:val="left" w:pos="360"/>
        </w:tabs>
        <w:rPr>
          <w:i/>
          <w:iCs/>
        </w:rPr>
      </w:pPr>
      <w:proofErr w:type="gramStart"/>
      <w:r>
        <w:rPr>
          <w:i/>
          <w:iCs/>
        </w:rPr>
        <w:t>source</w:t>
      </w:r>
      <w:proofErr w:type="gramEnd"/>
      <w:r>
        <w:t xml:space="preserve"> – describes a single configuration source. The </w:t>
      </w:r>
      <w:r>
        <w:rPr>
          <w:i/>
          <w:iCs/>
        </w:rPr>
        <w:t>source</w:t>
      </w:r>
      <w:r>
        <w:t xml:space="preserve"> element contains the following fields:</w:t>
      </w:r>
    </w:p>
    <w:p w:rsidR="00C82639" w:rsidRDefault="00FE0C0D">
      <w:pPr>
        <w:numPr>
          <w:ilvl w:val="1"/>
          <w:numId w:val="4"/>
        </w:numPr>
        <w:tabs>
          <w:tab w:val="left" w:pos="723"/>
        </w:tabs>
        <w:rPr>
          <w:i/>
          <w:iCs/>
        </w:rPr>
      </w:pPr>
      <w:proofErr w:type="spellStart"/>
      <w:r>
        <w:rPr>
          <w:i/>
          <w:iCs/>
        </w:rPr>
        <w:t>downloadURL</w:t>
      </w:r>
      <w:proofErr w:type="spellEnd"/>
      <w:r>
        <w:rPr>
          <w:i/>
          <w:iCs/>
        </w:rPr>
        <w:t xml:space="preserve"> – </w:t>
      </w:r>
      <w:r>
        <w:t>HTTP URL that can be used to download signed configuration (see Section </w:t>
      </w:r>
      <w:r>
        <w:fldChar w:fldCharType="begin"/>
      </w:r>
      <w:r>
        <w:instrText xml:space="preserve"> REF __RefHeading__2037_1866841737 \n \h </w:instrText>
      </w:r>
      <w:r>
        <w:fldChar w:fldCharType="separate"/>
      </w:r>
      <w:r w:rsidR="00A568C4">
        <w:t xml:space="preserve">2.3 </w:t>
      </w:r>
      <w:r>
        <w:fldChar w:fldCharType="end"/>
      </w:r>
      <w:r>
        <w:t xml:space="preserve"> for format of the downloaded file);</w:t>
      </w:r>
    </w:p>
    <w:p w:rsidR="00C82639" w:rsidRDefault="00FE0C0D">
      <w:pPr>
        <w:numPr>
          <w:ilvl w:val="1"/>
          <w:numId w:val="4"/>
        </w:numPr>
        <w:tabs>
          <w:tab w:val="left" w:pos="723"/>
        </w:tabs>
      </w:pPr>
      <w:proofErr w:type="spellStart"/>
      <w:proofErr w:type="gramStart"/>
      <w:r>
        <w:rPr>
          <w:i/>
          <w:iCs/>
        </w:rPr>
        <w:t>verificationCert</w:t>
      </w:r>
      <w:proofErr w:type="spellEnd"/>
      <w:proofErr w:type="gramEnd"/>
      <w:r>
        <w:rPr>
          <w:i/>
          <w:iCs/>
        </w:rPr>
        <w:t xml:space="preserve"> –</w:t>
      </w:r>
      <w:r>
        <w:t xml:space="preserve"> public key that can be used to verify the signed configuration, presented as X.509 [</w:t>
      </w:r>
      <w:r>
        <w:fldChar w:fldCharType="begin"/>
      </w:r>
      <w:r>
        <w:instrText xml:space="preserve"> REF Ref_X509 \h </w:instrText>
      </w:r>
      <w:r>
        <w:fldChar w:fldCharType="separate"/>
      </w:r>
      <w:r w:rsidR="00A568C4">
        <w:t>X509</w:t>
      </w:r>
      <w:r>
        <w:fldChar w:fldCharType="end"/>
      </w:r>
      <w:r>
        <w:t>] certificate</w:t>
      </w:r>
      <w:r>
        <w:rPr>
          <w:rStyle w:val="FootnoteReference"/>
        </w:rPr>
        <w:footnoteReference w:id="1"/>
      </w:r>
      <w:r>
        <w:t>.</w:t>
      </w:r>
    </w:p>
    <w:p w:rsidR="00C82639" w:rsidRDefault="00FE0C0D">
      <w:proofErr w:type="gramStart"/>
      <w:r>
        <w:t>Annex  </w:t>
      </w:r>
      <w:proofErr w:type="gramEnd"/>
      <w:r>
        <w:fldChar w:fldCharType="begin"/>
      </w:r>
      <w:r>
        <w:instrText xml:space="preserve"> REF Ref_A2 \h </w:instrText>
      </w:r>
      <w:r>
        <w:fldChar w:fldCharType="separate"/>
      </w:r>
      <w:r w:rsidR="00A568C4">
        <w:t>A.2</w:t>
      </w:r>
      <w:r>
        <w:fldChar w:fldCharType="end"/>
      </w:r>
      <w:r>
        <w:t xml:space="preserve"> contains an example configuration anchor file.</w:t>
      </w:r>
    </w:p>
    <w:p w:rsidR="00C82639" w:rsidRDefault="00FE0C0D">
      <w:pPr>
        <w:pStyle w:val="Heading2"/>
        <w:pageBreakBefore/>
        <w:tabs>
          <w:tab w:val="left" w:pos="850"/>
        </w:tabs>
      </w:pPr>
      <w:bookmarkStart w:id="23" w:name="__RefHeading__2037_1866841737"/>
      <w:bookmarkStart w:id="24" w:name="_Toc434834455"/>
      <w:bookmarkEnd w:id="23"/>
      <w:r>
        <w:lastRenderedPageBreak/>
        <w:t>Format of Signed Configuration</w:t>
      </w:r>
      <w:bookmarkEnd w:id="24"/>
    </w:p>
    <w:p w:rsidR="00C82639" w:rsidRDefault="00FE0C0D">
      <w:r>
        <w:t xml:space="preserve">Configuration client can download the configuration by making HTTP GET request to the configuration source. The content type of the response is </w:t>
      </w:r>
      <w:r>
        <w:rPr>
          <w:i/>
          <w:iCs/>
        </w:rPr>
        <w:t xml:space="preserve">multipart/related </w:t>
      </w:r>
      <w:r>
        <w:t>[</w:t>
      </w:r>
      <w:r>
        <w:fldChar w:fldCharType="begin"/>
      </w:r>
      <w:r>
        <w:instrText xml:space="preserve"> REF Ref_MPREL \h </w:instrText>
      </w:r>
      <w:r>
        <w:fldChar w:fldCharType="separate"/>
      </w:r>
      <w:r w:rsidR="00A568C4">
        <w:t>MPREL</w:t>
      </w:r>
      <w:r>
        <w:fldChar w:fldCharType="end"/>
      </w:r>
      <w:r>
        <w:t>]. The response is a MIME multipart that MUST consist of two parts:</w:t>
      </w:r>
    </w:p>
    <w:p w:rsidR="00C82639" w:rsidRDefault="00FE0C0D">
      <w:pPr>
        <w:numPr>
          <w:ilvl w:val="0"/>
          <w:numId w:val="9"/>
        </w:numPr>
        <w:tabs>
          <w:tab w:val="left" w:pos="397"/>
        </w:tabs>
      </w:pPr>
      <w:r>
        <w:t>Directory of configuration files. The directory is a nested MIME multipart. The format of this directory is specified in Section </w:t>
      </w:r>
      <w:r>
        <w:fldChar w:fldCharType="begin"/>
      </w:r>
      <w:r>
        <w:instrText xml:space="preserve"> REF __RefHeading__2039_1866841737 \n \h </w:instrText>
      </w:r>
      <w:r>
        <w:fldChar w:fldCharType="separate"/>
      </w:r>
      <w:proofErr w:type="gramStart"/>
      <w:r w:rsidR="00A568C4">
        <w:t xml:space="preserve">2.4 </w:t>
      </w:r>
      <w:proofErr w:type="gramEnd"/>
      <w:r>
        <w:fldChar w:fldCharType="end"/>
      </w:r>
      <w:r>
        <w:t>.</w:t>
      </w:r>
    </w:p>
    <w:p w:rsidR="00C82639" w:rsidRDefault="00FE0C0D">
      <w:pPr>
        <w:numPr>
          <w:ilvl w:val="0"/>
          <w:numId w:val="9"/>
        </w:numPr>
        <w:tabs>
          <w:tab w:val="left" w:pos="397"/>
        </w:tabs>
      </w:pPr>
      <w:r>
        <w:t>Signature of the directory, created using private key of the configuration source. The signature is calculated over the body of the first MIME part.</w:t>
      </w:r>
    </w:p>
    <w:p w:rsidR="00C82639" w:rsidRDefault="00FE0C0D">
      <w:pPr>
        <w:rPr>
          <w:i/>
          <w:iCs/>
        </w:rPr>
      </w:pPr>
      <w:r>
        <w:t>The signature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Content-transfer-encoding</w:t>
      </w:r>
      <w:r>
        <w:t xml:space="preserve"> – the value MUST be “</w:t>
      </w:r>
      <w:r>
        <w:rPr>
          <w:i/>
          <w:iCs/>
        </w:rPr>
        <w:t>base64</w:t>
      </w:r>
      <w:r>
        <w:t>”.</w:t>
      </w:r>
    </w:p>
    <w:p w:rsidR="00C82639" w:rsidRDefault="00FE0C0D">
      <w:pPr>
        <w:numPr>
          <w:ilvl w:val="0"/>
          <w:numId w:val="4"/>
        </w:numPr>
        <w:tabs>
          <w:tab w:val="left" w:pos="360"/>
        </w:tabs>
        <w:rPr>
          <w:i/>
          <w:iCs/>
        </w:rPr>
      </w:pPr>
      <w:r>
        <w:rPr>
          <w:i/>
          <w:iCs/>
        </w:rPr>
        <w:t>Signature-algorithm-id</w:t>
      </w:r>
      <w:r>
        <w:t xml:space="preserve"> – the value MUST identify the signature algorithm used to create the signature. This specification supports algorithm identifiers listed in XML Signature specification [</w:t>
      </w:r>
      <w:r>
        <w:fldChar w:fldCharType="begin"/>
      </w:r>
      <w:r>
        <w:instrText xml:space="preserve"> REF Ref_XMLDSIG \h </w:instrText>
      </w:r>
      <w:r>
        <w:fldChar w:fldCharType="separate"/>
      </w:r>
      <w:r w:rsidR="00A568C4">
        <w:t>XMLDSIG</w:t>
      </w:r>
      <w:r>
        <w:fldChar w:fldCharType="end"/>
      </w:r>
      <w:r>
        <w:t>], Section 6.4.</w:t>
      </w:r>
    </w:p>
    <w:p w:rsidR="00C82639" w:rsidRDefault="00FE0C0D">
      <w:pPr>
        <w:numPr>
          <w:ilvl w:val="0"/>
          <w:numId w:val="4"/>
        </w:numPr>
        <w:tabs>
          <w:tab w:val="left" w:pos="360"/>
        </w:tabs>
      </w:pPr>
      <w:r>
        <w:rPr>
          <w:i/>
          <w:iCs/>
        </w:rPr>
        <w:t>Verification-certificate-hash</w:t>
      </w:r>
      <w:r>
        <w:t xml:space="preserve"> – the hash of the certificate that was used to sign this configuration. The value of the header MUST also include parameter </w:t>
      </w:r>
      <w:r>
        <w:rPr>
          <w:i/>
          <w:iCs/>
        </w:rPr>
        <w:t>hash-algorithm-id</w:t>
      </w:r>
      <w:r>
        <w:t xml:space="preserve"> whose value is the hash algorithm identifier used to calculate the verification certificate hash.</w:t>
      </w:r>
    </w:p>
    <w:p w:rsidR="00C82639" w:rsidRDefault="00FE0C0D">
      <w:r>
        <w:t xml:space="preserve">The body of the signature part MUST be the value of the signature calculated using the signature algorithm identified in the </w:t>
      </w:r>
      <w:r>
        <w:rPr>
          <w:i/>
          <w:iCs/>
        </w:rPr>
        <w:t>Signature-algorithm-id</w:t>
      </w:r>
      <w:r>
        <w:t xml:space="preserve"> header.</w:t>
      </w:r>
    </w:p>
    <w:p w:rsidR="00C82639" w:rsidRDefault="00FE0C0D">
      <w:pPr>
        <w:pStyle w:val="Heading2"/>
        <w:tabs>
          <w:tab w:val="left" w:pos="850"/>
        </w:tabs>
      </w:pPr>
      <w:bookmarkStart w:id="25" w:name="__RefHeading__2039_1866841737"/>
      <w:bookmarkStart w:id="26" w:name="_Toc434834456"/>
      <w:bookmarkEnd w:id="25"/>
      <w:r>
        <w:t>Format of Directory</w:t>
      </w:r>
      <w:bookmarkEnd w:id="26"/>
    </w:p>
    <w:p w:rsidR="00C82639" w:rsidRDefault="00FE0C0D">
      <w:r>
        <w:t xml:space="preserve">The first entry in the directory MUST be a header-only entry with the header </w:t>
      </w:r>
      <w:r>
        <w:rPr>
          <w:i/>
          <w:iCs/>
        </w:rPr>
        <w:t>Expire-date</w:t>
      </w:r>
      <w:r>
        <w:t xml:space="preserve"> that contains date and UTC time in ISO 8601 format [</w:t>
      </w:r>
      <w:r>
        <w:fldChar w:fldCharType="begin"/>
      </w:r>
      <w:r>
        <w:instrText xml:space="preserve"> REF Ref_ISO8601 \h </w:instrText>
      </w:r>
      <w:r>
        <w:fldChar w:fldCharType="separate"/>
      </w:r>
      <w:r w:rsidR="00A568C4">
        <w:t>ISO8601</w:t>
      </w:r>
      <w:r>
        <w:fldChar w:fldCharType="end"/>
      </w:r>
      <w:r>
        <w:t>]. This header specifies the end of validity time of the directory – after the validity time has passed, the configuration client MUST consider the configuration as invalid and should attempt to download fresh configuration.</w:t>
      </w:r>
    </w:p>
    <w:p w:rsidR="00C82639" w:rsidRDefault="00FE0C0D">
      <w:r>
        <w:t>The directory contains references to the individual configuration files. In addition to download URI, each directory item contains hash of the file that can be used to verify integrity of the downloaded file.</w:t>
      </w:r>
    </w:p>
    <w:p w:rsidR="00C82639" w:rsidRDefault="00FE0C0D">
      <w:pPr>
        <w:rPr>
          <w:i/>
          <w:iCs/>
        </w:rPr>
      </w:pPr>
      <w:r>
        <w:t xml:space="preserve">The directory is a MIME multipart (content type is </w:t>
      </w:r>
      <w:r>
        <w:rPr>
          <w:i/>
          <w:iCs/>
        </w:rPr>
        <w:t>multipart/mixed</w:t>
      </w:r>
      <w:r>
        <w:t>) where each part represents one configuration file. Each part MUST have the following MIME headers:</w:t>
      </w:r>
    </w:p>
    <w:p w:rsidR="00C82639" w:rsidRDefault="00FE0C0D">
      <w:pPr>
        <w:numPr>
          <w:ilvl w:val="0"/>
          <w:numId w:val="4"/>
        </w:numPr>
        <w:tabs>
          <w:tab w:val="left" w:pos="360"/>
        </w:tabs>
        <w:rPr>
          <w:i/>
          <w:iCs/>
        </w:rPr>
      </w:pPr>
      <w:r>
        <w:rPr>
          <w:i/>
          <w:iCs/>
        </w:rPr>
        <w:t>Content-type</w:t>
      </w:r>
      <w:r>
        <w:t xml:space="preserve"> – the value MUST be “</w:t>
      </w:r>
      <w:r>
        <w:rPr>
          <w:i/>
          <w:iCs/>
        </w:rPr>
        <w:t>application/octet-stream</w:t>
      </w:r>
      <w:r>
        <w:t>”.</w:t>
      </w:r>
    </w:p>
    <w:p w:rsidR="00C82639" w:rsidRDefault="00FE0C0D">
      <w:pPr>
        <w:numPr>
          <w:ilvl w:val="0"/>
          <w:numId w:val="4"/>
        </w:numPr>
        <w:tabs>
          <w:tab w:val="left" w:pos="360"/>
        </w:tabs>
        <w:rPr>
          <w:i/>
          <w:iCs/>
        </w:rPr>
      </w:pPr>
      <w:r>
        <w:rPr>
          <w:i/>
          <w:iCs/>
        </w:rPr>
        <w:t xml:space="preserve">Content-transfer-encoding – </w:t>
      </w:r>
      <w:r>
        <w:t>encoding of the body of the part. The value MUST be “</w:t>
      </w:r>
      <w:r>
        <w:rPr>
          <w:i/>
          <w:iCs/>
        </w:rPr>
        <w:t>base64</w:t>
      </w:r>
      <w:r>
        <w:t>”.</w:t>
      </w:r>
    </w:p>
    <w:p w:rsidR="00C82639" w:rsidRDefault="00FE0C0D">
      <w:pPr>
        <w:numPr>
          <w:ilvl w:val="0"/>
          <w:numId w:val="4"/>
        </w:numPr>
        <w:tabs>
          <w:tab w:val="left" w:pos="360"/>
        </w:tabs>
        <w:rPr>
          <w:i/>
          <w:iCs/>
        </w:rPr>
      </w:pPr>
      <w:r>
        <w:rPr>
          <w:i/>
          <w:iCs/>
        </w:rPr>
        <w:t>Content-location</w:t>
      </w:r>
      <w:r>
        <w:t xml:space="preserve"> – URL that can be used to download the configuration file referenced by this directory item. The URL can be relative (the base is the location of the signed configuration).</w:t>
      </w:r>
    </w:p>
    <w:p w:rsidR="00C82639" w:rsidRDefault="00FE0C0D">
      <w:pPr>
        <w:numPr>
          <w:ilvl w:val="0"/>
          <w:numId w:val="4"/>
        </w:numPr>
        <w:tabs>
          <w:tab w:val="left" w:pos="360"/>
        </w:tabs>
      </w:pPr>
      <w:r>
        <w:rPr>
          <w:i/>
          <w:iCs/>
        </w:rPr>
        <w:t xml:space="preserve">Hash-algorithm-id – </w:t>
      </w:r>
      <w:r>
        <w:t>identifies the hash algorithm used to create the content of the directory item. This specification supports algorithm identifiers listed in XML Signature specification [</w:t>
      </w:r>
      <w:r>
        <w:fldChar w:fldCharType="begin"/>
      </w:r>
      <w:r>
        <w:instrText xml:space="preserve"> REF Ref_XMLDSIG \h </w:instrText>
      </w:r>
      <w:r>
        <w:fldChar w:fldCharType="separate"/>
      </w:r>
      <w:r w:rsidR="00A568C4">
        <w:t>XMLDSIG</w:t>
      </w:r>
      <w:r>
        <w:fldChar w:fldCharType="end"/>
      </w:r>
      <w:r>
        <w:t>], Section 6.2.</w:t>
      </w:r>
    </w:p>
    <w:p w:rsidR="00C82639" w:rsidRDefault="00FE0C0D">
      <w:pPr>
        <w:rPr>
          <w:i/>
          <w:iCs/>
        </w:rPr>
      </w:pPr>
      <w:r>
        <w:t>Each directory part CAN have the following MIME headers:</w:t>
      </w:r>
    </w:p>
    <w:p w:rsidR="00C82639" w:rsidRDefault="00FE0C0D">
      <w:pPr>
        <w:numPr>
          <w:ilvl w:val="0"/>
          <w:numId w:val="4"/>
        </w:numPr>
        <w:tabs>
          <w:tab w:val="left" w:pos="360"/>
        </w:tabs>
        <w:rPr>
          <w:i/>
          <w:iCs/>
        </w:rPr>
      </w:pPr>
      <w:r>
        <w:rPr>
          <w:i/>
          <w:iCs/>
        </w:rPr>
        <w:t xml:space="preserve">Content-identifier – </w:t>
      </w:r>
      <w:r>
        <w:t xml:space="preserve">identifies the type of the configuration part. Example types can be </w:t>
      </w:r>
      <w:r>
        <w:lastRenderedPageBreak/>
        <w:t>private parameters and shared parameters. Section </w:t>
      </w:r>
      <w:r>
        <w:fldChar w:fldCharType="begin"/>
      </w:r>
      <w:r>
        <w:instrText xml:space="preserve"> REF __RefHeading__2041_1866841737 \n \h </w:instrText>
      </w:r>
      <w:r>
        <w:fldChar w:fldCharType="separate"/>
      </w:r>
      <w:r w:rsidR="00A568C4">
        <w:t xml:space="preserve">2.5 </w:t>
      </w:r>
      <w:r>
        <w:fldChar w:fldCharType="end"/>
      </w:r>
      <w:r>
        <w:t xml:space="preserve"> lists predefined content identifiers. In addition to these, each X-Road installation is free to add additional content to the configuration.</w:t>
      </w:r>
    </w:p>
    <w:p w:rsidR="00C82639" w:rsidRDefault="00FE0C0D">
      <w:pPr>
        <w:numPr>
          <w:ilvl w:val="0"/>
          <w:numId w:val="4"/>
        </w:numPr>
        <w:tabs>
          <w:tab w:val="left" w:pos="360"/>
        </w:tabs>
      </w:pPr>
      <w:r>
        <w:rPr>
          <w:i/>
          <w:iCs/>
        </w:rPr>
        <w:t xml:space="preserve">Content-file-name – </w:t>
      </w:r>
      <w:r>
        <w:t>additional information about the configuration part. The configuration client CAN use value of this header as a hint about what name to use when saving this configuration part to a file.</w:t>
      </w:r>
    </w:p>
    <w:p w:rsidR="00C82639" w:rsidRDefault="00FE0C0D">
      <w:r>
        <w:t xml:space="preserve">The content of a directory part MUST be digest of the configuration part. The digest algorithm is specified in the </w:t>
      </w:r>
      <w:r>
        <w:rPr>
          <w:i/>
          <w:iCs/>
        </w:rPr>
        <w:t>Hash-algorithm-id</w:t>
      </w:r>
      <w:r>
        <w:t xml:space="preserve"> MIME header. The input to the digest calculation is body of the file that can be downloaded from the URL specified in the </w:t>
      </w:r>
      <w:r>
        <w:rPr>
          <w:i/>
          <w:iCs/>
        </w:rPr>
        <w:t>Content-location</w:t>
      </w:r>
      <w:r>
        <w:t xml:space="preserve"> MIME header.</w:t>
      </w:r>
    </w:p>
    <w:p w:rsidR="00C82639" w:rsidRDefault="00FE0C0D">
      <w:r>
        <w:t>Annex </w:t>
      </w:r>
      <w:r>
        <w:fldChar w:fldCharType="begin"/>
      </w:r>
      <w:r>
        <w:instrText xml:space="preserve"> REF Ref_A2 \h </w:instrText>
      </w:r>
      <w:r>
        <w:fldChar w:fldCharType="separate"/>
      </w:r>
      <w:r w:rsidR="00A568C4">
        <w:t>A.2</w:t>
      </w:r>
      <w:r>
        <w:fldChar w:fldCharType="end"/>
      </w:r>
      <w:r>
        <w:t xml:space="preserve"> contains an example of a signed directory.</w:t>
      </w:r>
    </w:p>
    <w:p w:rsidR="00C82639" w:rsidRDefault="00FE0C0D">
      <w:pPr>
        <w:pStyle w:val="Heading2"/>
        <w:tabs>
          <w:tab w:val="left" w:pos="850"/>
        </w:tabs>
      </w:pPr>
      <w:bookmarkStart w:id="27" w:name="__RefHeading__2041_1866841737"/>
      <w:bookmarkStart w:id="28" w:name="_Toc434834457"/>
      <w:bookmarkEnd w:id="27"/>
      <w:r>
        <w:t>List of Content Identifiers</w:t>
      </w:r>
      <w:bookmarkEnd w:id="28"/>
    </w:p>
    <w:p w:rsidR="00C82639" w:rsidRDefault="00FE0C0D">
      <w:pPr>
        <w:rPr>
          <w:i/>
          <w:iCs/>
        </w:rPr>
      </w:pPr>
      <w:r>
        <w:t>This specification defines the following content identifiers. The X-Road implementations are free to define additional types of configuration parts that are distributed to configuration clients.</w:t>
      </w:r>
    </w:p>
    <w:p w:rsidR="00C82639" w:rsidRDefault="00FE0C0D">
      <w:pPr>
        <w:numPr>
          <w:ilvl w:val="0"/>
          <w:numId w:val="4"/>
        </w:numPr>
        <w:tabs>
          <w:tab w:val="left" w:pos="360"/>
        </w:tabs>
        <w:rPr>
          <w:i/>
          <w:iCs/>
        </w:rPr>
      </w:pPr>
      <w:r>
        <w:rPr>
          <w:i/>
          <w:iCs/>
        </w:rPr>
        <w:t xml:space="preserve">PRIVATE-PARAMETERS – </w:t>
      </w:r>
      <w:r>
        <w:t xml:space="preserve">XML file conforming to private-parameters.xsd (see </w:t>
      </w:r>
      <w:r>
        <w:fldChar w:fldCharType="begin"/>
      </w:r>
      <w:r>
        <w:instrText xml:space="preserve"> REF __RefHeading__2432_1100637477 \w \h </w:instrText>
      </w:r>
      <w:r>
        <w:fldChar w:fldCharType="separate"/>
      </w:r>
      <w:r w:rsidR="00A568C4">
        <w:t xml:space="preserve">Annex </w:t>
      </w:r>
      <w:proofErr w:type="gramStart"/>
      <w:r w:rsidR="00A568C4">
        <w:t xml:space="preserve">C </w:t>
      </w:r>
      <w:proofErr w:type="gramEnd"/>
      <w:r>
        <w:fldChar w:fldCharType="end"/>
      </w:r>
      <w:r>
        <w:t>).</w:t>
      </w:r>
    </w:p>
    <w:p w:rsidR="00C82639" w:rsidRDefault="00FE0C0D">
      <w:pPr>
        <w:numPr>
          <w:ilvl w:val="0"/>
          <w:numId w:val="4"/>
        </w:numPr>
        <w:tabs>
          <w:tab w:val="left" w:pos="360"/>
        </w:tabs>
      </w:pPr>
      <w:r>
        <w:rPr>
          <w:i/>
          <w:iCs/>
        </w:rPr>
        <w:t>SHARED-PARAMETERS</w:t>
      </w:r>
      <w:r>
        <w:t xml:space="preserve"> – XML file conforming to shared-parameters.xsd (see </w:t>
      </w:r>
      <w:r>
        <w:fldChar w:fldCharType="begin"/>
      </w:r>
      <w:r>
        <w:instrText xml:space="preserve"> REF __RefHeading__2602_1100637477 \w \h </w:instrText>
      </w:r>
      <w:r>
        <w:fldChar w:fldCharType="separate"/>
      </w:r>
      <w:r w:rsidR="00A568C4">
        <w:t xml:space="preserve">Annex </w:t>
      </w:r>
      <w:proofErr w:type="gramStart"/>
      <w:r w:rsidR="00A568C4">
        <w:t xml:space="preserve">B </w:t>
      </w:r>
      <w:proofErr w:type="gramEnd"/>
      <w:r>
        <w:fldChar w:fldCharType="end"/>
      </w:r>
      <w:r>
        <w:t xml:space="preserve">). The configuration source can distribute several files of type </w:t>
      </w:r>
      <w:r>
        <w:rPr>
          <w:i/>
          <w:iCs/>
        </w:rPr>
        <w:t>SHARED-PARAMETERS</w:t>
      </w:r>
      <w:r>
        <w:t>. In this case each of the shared parameters files MUST describe separate X-Road instance.</w:t>
      </w:r>
    </w:p>
    <w:p w:rsidR="00C82639" w:rsidRDefault="00FE0C0D">
      <w:r>
        <w:t xml:space="preserve">In both of these cases, the implementation MUST include parameter </w:t>
      </w:r>
      <w:r>
        <w:rPr>
          <w:i/>
          <w:iCs/>
        </w:rPr>
        <w:t>instance</w:t>
      </w:r>
      <w:r>
        <w:t xml:space="preserve"> whose value is the identifier for X-Road instance described by the configuration part. For example:</w:t>
      </w:r>
    </w:p>
    <w:p w:rsidR="00C82639" w:rsidRDefault="00FE0C0D">
      <w:pPr>
        <w:pStyle w:val="Code"/>
      </w:pPr>
      <w:r>
        <w:t>Content-Identifier: SHARED-PARAMETERS; instance="EE"</w:t>
      </w:r>
    </w:p>
    <w:p w:rsidR="00C82639" w:rsidRDefault="00FE0C0D">
      <w:pPr>
        <w:pStyle w:val="Heading2"/>
        <w:tabs>
          <w:tab w:val="left" w:pos="850"/>
        </w:tabs>
      </w:pPr>
      <w:bookmarkStart w:id="29" w:name="__RefHeading__2043_1866841737"/>
      <w:bookmarkStart w:id="30" w:name="_Toc434834458"/>
      <w:bookmarkEnd w:id="29"/>
      <w:r>
        <w:t>Downloading and Verifying the Configuration</w:t>
      </w:r>
      <w:bookmarkEnd w:id="30"/>
    </w:p>
    <w:p w:rsidR="00C82639" w:rsidRDefault="00FE0C0D">
      <w:r>
        <w:t>A configuration client can download the configuration by making HTTP GET requests to the configuration source. To download and verify the entire configuration, the client can follow these steps.</w:t>
      </w:r>
    </w:p>
    <w:p w:rsidR="00C82639" w:rsidRDefault="00FE0C0D">
      <w:pPr>
        <w:numPr>
          <w:ilvl w:val="0"/>
          <w:numId w:val="10"/>
        </w:numPr>
        <w:tabs>
          <w:tab w:val="left" w:pos="397"/>
        </w:tabs>
      </w:pPr>
      <w:r>
        <w:t>Parse the configuration anchor and read the download URI (pointing to the configuration directory) and the verification certificate.</w:t>
      </w:r>
    </w:p>
    <w:p w:rsidR="00C82639" w:rsidRDefault="00FE0C0D">
      <w:pPr>
        <w:numPr>
          <w:ilvl w:val="0"/>
          <w:numId w:val="10"/>
        </w:numPr>
        <w:tabs>
          <w:tab w:val="left" w:pos="397"/>
        </w:tabs>
      </w:pPr>
      <w:r>
        <w:t>Download the configuration directory from the URI and parse it.</w:t>
      </w:r>
    </w:p>
    <w:p w:rsidR="00C82639" w:rsidRDefault="00FE0C0D">
      <w:pPr>
        <w:numPr>
          <w:ilvl w:val="0"/>
          <w:numId w:val="10"/>
        </w:numPr>
        <w:tabs>
          <w:tab w:val="left" w:pos="397"/>
        </w:tabs>
      </w:pPr>
      <w:r>
        <w:t xml:space="preserve">Verify the signature of the configuration directory using the public key of the verification certificate. The signature algorithm identifier is specified by the MIME header </w:t>
      </w:r>
      <w:r>
        <w:rPr>
          <w:i/>
          <w:iCs/>
        </w:rPr>
        <w:t>Signature-algorithm-id</w:t>
      </w:r>
      <w:r>
        <w:t xml:space="preserve"> of the MIME part containing the signature.</w:t>
      </w:r>
    </w:p>
    <w:p w:rsidR="00C82639" w:rsidRDefault="00FE0C0D">
      <w:pPr>
        <w:numPr>
          <w:ilvl w:val="0"/>
          <w:numId w:val="10"/>
        </w:numPr>
        <w:tabs>
          <w:tab w:val="left" w:pos="397"/>
        </w:tabs>
      </w:pPr>
      <w:r>
        <w:t>For each directory part,</w:t>
      </w:r>
    </w:p>
    <w:p w:rsidR="00C82639" w:rsidRDefault="00FE0C0D">
      <w:pPr>
        <w:numPr>
          <w:ilvl w:val="1"/>
          <w:numId w:val="10"/>
        </w:numPr>
        <w:tabs>
          <w:tab w:val="left" w:pos="723"/>
        </w:tabs>
      </w:pPr>
      <w:r>
        <w:t xml:space="preserve">download the configuration file from the URL indicated in the </w:t>
      </w:r>
      <w:r>
        <w:rPr>
          <w:i/>
          <w:iCs/>
        </w:rPr>
        <w:t>Content-location</w:t>
      </w:r>
      <w:r>
        <w:t xml:space="preserve"> MIME header;</w:t>
      </w:r>
    </w:p>
    <w:p w:rsidR="00C82639" w:rsidRDefault="00FE0C0D">
      <w:pPr>
        <w:numPr>
          <w:ilvl w:val="1"/>
          <w:numId w:val="10"/>
        </w:numPr>
        <w:tabs>
          <w:tab w:val="left" w:pos="723"/>
        </w:tabs>
      </w:pPr>
      <w:proofErr w:type="gramStart"/>
      <w:r>
        <w:t>verify</w:t>
      </w:r>
      <w:proofErr w:type="gramEnd"/>
      <w:r>
        <w:t xml:space="preserve"> the integrity of the downloaded file by comparing the hash of the file with the hash contained in the directory (the hash algorithm is specified in MIME header </w:t>
      </w:r>
      <w:r>
        <w:rPr>
          <w:i/>
          <w:iCs/>
        </w:rPr>
        <w:t>Hash-algorithm-id</w:t>
      </w:r>
      <w:r>
        <w:t>).</w:t>
      </w:r>
    </w:p>
    <w:p w:rsidR="00C82639" w:rsidRDefault="00FE0C0D">
      <w:pPr>
        <w:numPr>
          <w:ilvl w:val="0"/>
          <w:numId w:val="10"/>
        </w:numPr>
        <w:tabs>
          <w:tab w:val="left" w:pos="397"/>
        </w:tabs>
      </w:pPr>
      <w:r>
        <w:t>For each configuration anchor in the private parameters file, download and verify the configuration using this set of rules.</w:t>
      </w:r>
    </w:p>
    <w:p w:rsidR="00C82639" w:rsidRDefault="00FE0C0D">
      <w:pPr>
        <w:pStyle w:val="Heading1"/>
        <w:tabs>
          <w:tab w:val="left" w:pos="850"/>
        </w:tabs>
      </w:pPr>
      <w:bookmarkStart w:id="31" w:name="__RefHeading__2045_1866841737"/>
      <w:bookmarkStart w:id="32" w:name="_Toc434834459"/>
      <w:bookmarkEnd w:id="31"/>
      <w:r>
        <w:lastRenderedPageBreak/>
        <w:t>Deploying the Protocol</w:t>
      </w:r>
      <w:bookmarkEnd w:id="32"/>
    </w:p>
    <w:p w:rsidR="00C82639" w:rsidRDefault="00FE0C0D">
      <w:r>
        <w:t>The protocol described in the previous section can be deployed in various ways. In particular, the difference is how the Governing Authority distributes several configuration parts between configuration sources and how the configuration from the federated X-Road instances is distributed to the members.</w:t>
      </w:r>
    </w:p>
    <w:p w:rsidR="00C82639" w:rsidRDefault="00FE0C0D">
      <w:pPr>
        <w:pStyle w:val="Heading2"/>
        <w:tabs>
          <w:tab w:val="left" w:pos="850"/>
        </w:tabs>
      </w:pPr>
      <w:bookmarkStart w:id="33" w:name="__RefHeading__2047_1866841737"/>
      <w:bookmarkStart w:id="34" w:name="_Toc434834460"/>
      <w:bookmarkEnd w:id="33"/>
      <w:r>
        <w:t>The Simplest Case</w:t>
      </w:r>
      <w:bookmarkEnd w:id="34"/>
    </w:p>
    <w:p w:rsidR="00C82639" w:rsidRDefault="00FE0C0D">
      <w:r>
        <w:t>This scenario involves a standalone X-Road instance that is not federated with any other X</w:t>
      </w:r>
      <w:r>
        <w:noBreakHyphen/>
        <w:t xml:space="preserve">Road instances. In this case, the simplest configuration involves one configuration source that distributes all the necessary configuration (see Figure </w:t>
      </w:r>
      <w:r>
        <w:fldChar w:fldCharType="begin"/>
      </w:r>
      <w:r>
        <w:instrText xml:space="preserve"> REF Ref_X_Road_installation_with_single_con \h </w:instrText>
      </w:r>
      <w:r>
        <w:fldChar w:fldCharType="separate"/>
      </w:r>
      <w:r w:rsidR="00A568C4">
        <w:rPr>
          <w:noProof/>
        </w:rPr>
        <w:t>2</w:t>
      </w:r>
      <w:r>
        <w:fldChar w:fldCharType="end"/>
      </w:r>
      <w:r>
        <w:t>):</w:t>
      </w:r>
    </w:p>
    <w:p w:rsidR="00C82639" w:rsidRDefault="00FE0C0D">
      <w:pPr>
        <w:numPr>
          <w:ilvl w:val="0"/>
          <w:numId w:val="4"/>
        </w:numPr>
        <w:tabs>
          <w:tab w:val="left" w:pos="360"/>
        </w:tabs>
      </w:pPr>
      <w:r>
        <w:t xml:space="preserve">private parameters (content identifier </w:t>
      </w:r>
      <w:r>
        <w:rPr>
          <w:i/>
          <w:iCs/>
        </w:rPr>
        <w:t>PRIVATE-PARAMETERS</w:t>
      </w:r>
      <w:r>
        <w:t>);</w:t>
      </w:r>
    </w:p>
    <w:p w:rsidR="00C82639" w:rsidRDefault="00FE0C0D">
      <w:pPr>
        <w:numPr>
          <w:ilvl w:val="0"/>
          <w:numId w:val="4"/>
        </w:numPr>
        <w:tabs>
          <w:tab w:val="left" w:pos="360"/>
        </w:tabs>
      </w:pPr>
      <w:r>
        <w:t xml:space="preserve">shared parameters (content identifier </w:t>
      </w:r>
      <w:r>
        <w:rPr>
          <w:i/>
          <w:iCs/>
        </w:rPr>
        <w:t>SHARED-PARAMETERS</w:t>
      </w:r>
      <w:r>
        <w:t>); and</w:t>
      </w:r>
    </w:p>
    <w:p w:rsidR="00C82639" w:rsidRDefault="00FE0C0D">
      <w:pPr>
        <w:numPr>
          <w:ilvl w:val="0"/>
          <w:numId w:val="4"/>
        </w:numPr>
        <w:tabs>
          <w:tab w:val="left" w:pos="360"/>
        </w:tabs>
      </w:pPr>
      <w:proofErr w:type="gramStart"/>
      <w:r>
        <w:t>optionally</w:t>
      </w:r>
      <w:proofErr w:type="gramEnd"/>
      <w:r>
        <w:t xml:space="preserve"> any additional configuration parts that are specific to this X-Road installation.</w:t>
      </w:r>
    </w:p>
    <w:p w:rsidR="00C82639" w:rsidRDefault="00FE0C0D">
      <w:r>
        <w:t>Because the shared parameters are distributed in the main configuration, the private parameters part does not contain any additional configuration sources.</w:t>
      </w:r>
    </w:p>
    <w:p w:rsidR="00C82639" w:rsidRDefault="00FE0C0D">
      <w:pPr>
        <w:pStyle w:val="Caption"/>
      </w:pPr>
      <w:r>
        <w:rPr>
          <w:noProof/>
          <w:lang w:val="en-US"/>
        </w:rPr>
        <w:drawing>
          <wp:inline distT="0" distB="0" distL="0" distR="0">
            <wp:extent cx="344805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54457" b="65511"/>
                    <a:stretch>
                      <a:fillRect/>
                    </a:stretch>
                  </pic:blipFill>
                  <pic:spPr bwMode="auto">
                    <a:xfrm>
                      <a:off x="0" y="0"/>
                      <a:ext cx="3448050" cy="369570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35" w:name="Ref_X_Road_installation_with_single_con"/>
      <w:r>
        <w:fldChar w:fldCharType="begin"/>
      </w:r>
      <w:r>
        <w:instrText xml:space="preserve"> SEQ "Figure" \* ARABIC </w:instrText>
      </w:r>
      <w:r>
        <w:fldChar w:fldCharType="separate"/>
      </w:r>
      <w:r w:rsidR="00A568C4">
        <w:rPr>
          <w:noProof/>
        </w:rPr>
        <w:t>2</w:t>
      </w:r>
      <w:r>
        <w:fldChar w:fldCharType="end"/>
      </w:r>
      <w:bookmarkEnd w:id="35"/>
      <w:r>
        <w:t>. X-Road installation with single configuration source</w:t>
      </w:r>
    </w:p>
    <w:p w:rsidR="00C82639" w:rsidRDefault="00FE0C0D">
      <w:pPr>
        <w:pStyle w:val="Heading2"/>
        <w:tabs>
          <w:tab w:val="left" w:pos="850"/>
        </w:tabs>
      </w:pPr>
      <w:bookmarkStart w:id="36" w:name="__RefHeading__2049_1866841737"/>
      <w:bookmarkStart w:id="37" w:name="_Toc434834461"/>
      <w:bookmarkEnd w:id="36"/>
      <w:r>
        <w:t>Detached Shared Parameters</w:t>
      </w:r>
      <w:bookmarkEnd w:id="37"/>
    </w:p>
    <w:p w:rsidR="00C82639" w:rsidRDefault="00FE0C0D">
      <w:r>
        <w:t xml:space="preserve">This scenario involves a standalone X-Road instance that uses different configuration sources for private and shared parameters. </w:t>
      </w:r>
    </w:p>
    <w:p w:rsidR="00C82639" w:rsidRDefault="00FE0C0D">
      <w:r>
        <w:t xml:space="preserve">In this case the X-Road governing authority manages two configuration sources. The first source contains the private parameters and, optionally, other configuration parts that are specific to this X-Road instance. The second source contains shared parameters. The </w:t>
      </w:r>
      <w:r>
        <w:lastRenderedPageBreak/>
        <w:t xml:space="preserve">private parameters part contains anchor for the second configuration source. Figure </w:t>
      </w:r>
      <w:r>
        <w:fldChar w:fldCharType="begin"/>
      </w:r>
      <w:r>
        <w:instrText xml:space="preserve"> REF Ref_X_Road_installation_with_detached_s \h </w:instrText>
      </w:r>
      <w:r>
        <w:fldChar w:fldCharType="separate"/>
      </w:r>
      <w:r w:rsidR="00A568C4">
        <w:rPr>
          <w:noProof/>
        </w:rPr>
        <w:t>3</w:t>
      </w:r>
      <w:r>
        <w:fldChar w:fldCharType="end"/>
      </w:r>
      <w:r>
        <w:t xml:space="preserve"> illustrates this situation.</w:t>
      </w:r>
    </w:p>
    <w:p w:rsidR="00C82639" w:rsidRDefault="00FE0C0D">
      <w:pPr>
        <w:pStyle w:val="Caption"/>
      </w:pPr>
      <w:r>
        <w:rPr>
          <w:noProof/>
          <w:lang w:val="en-US"/>
        </w:rPr>
        <w:drawing>
          <wp:inline distT="0" distB="0" distL="0" distR="0">
            <wp:extent cx="56959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r="24754" b="70546"/>
                    <a:stretch>
                      <a:fillRect/>
                    </a:stretch>
                  </pic:blipFill>
                  <pic:spPr bwMode="auto">
                    <a:xfrm>
                      <a:off x="0" y="0"/>
                      <a:ext cx="5695950" cy="3152775"/>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38" w:name="Ref_X_Road_installation_with_detached_s"/>
      <w:r>
        <w:fldChar w:fldCharType="begin"/>
      </w:r>
      <w:r>
        <w:instrText xml:space="preserve"> SEQ "Figure" \* ARABIC </w:instrText>
      </w:r>
      <w:r>
        <w:fldChar w:fldCharType="separate"/>
      </w:r>
      <w:r w:rsidR="00A568C4">
        <w:rPr>
          <w:noProof/>
        </w:rPr>
        <w:t>3</w:t>
      </w:r>
      <w:r>
        <w:fldChar w:fldCharType="end"/>
      </w:r>
      <w:bookmarkEnd w:id="38"/>
      <w:r>
        <w:t>. X-Road installation with detached shared parameters</w:t>
      </w:r>
    </w:p>
    <w:p w:rsidR="00C82639" w:rsidRDefault="00FE0C0D">
      <w:r>
        <w:t xml:space="preserve">Compared to the simplest case, the configuration authority must maintain two separate configuration sources. Additionally, the configuration clients must make additional HTTP requests to download the directory from </w:t>
      </w:r>
      <w:r>
        <w:rPr>
          <w:i/>
          <w:iCs/>
        </w:rPr>
        <w:t>Source 2</w:t>
      </w:r>
      <w:r>
        <w:t xml:space="preserve">. For a non-federated installation, this solution does not offer significant benefits, but it is a good starting point for building a federated X-Road infrastructure. </w:t>
      </w:r>
    </w:p>
    <w:p w:rsidR="00C82639" w:rsidRDefault="00FE0C0D">
      <w:pPr>
        <w:pStyle w:val="Heading2"/>
        <w:tabs>
          <w:tab w:val="left" w:pos="850"/>
        </w:tabs>
      </w:pPr>
      <w:bookmarkStart w:id="39" w:name="__RefHeading__2051_1866841737"/>
      <w:bookmarkStart w:id="40" w:name="_Toc434834462"/>
      <w:bookmarkEnd w:id="39"/>
      <w:r>
        <w:t>Simple Federated Installation</w:t>
      </w:r>
      <w:bookmarkEnd w:id="40"/>
    </w:p>
    <w:p w:rsidR="00C82639" w:rsidRDefault="00FE0C0D">
      <w:r>
        <w:t>This scenario involves two federated X-Road installations. Both installations are set up according to Section </w:t>
      </w:r>
      <w:r>
        <w:fldChar w:fldCharType="begin"/>
      </w:r>
      <w:r>
        <w:instrText xml:space="preserve"> REF __RefHeading__2049_1866841737 \n \h </w:instrText>
      </w:r>
      <w:r>
        <w:fldChar w:fldCharType="separate"/>
      </w:r>
      <w:proofErr w:type="gramStart"/>
      <w:r w:rsidR="00A568C4">
        <w:t xml:space="preserve">3.2 </w:t>
      </w:r>
      <w:proofErr w:type="gramEnd"/>
      <w:r>
        <w:fldChar w:fldCharType="end"/>
      </w:r>
      <w:r>
        <w:t xml:space="preserve">. Figure </w:t>
      </w:r>
      <w:r>
        <w:fldChar w:fldCharType="begin"/>
      </w:r>
      <w:r>
        <w:instrText xml:space="preserve"> REF Ref_Two_federated_X_Road_installations \h </w:instrText>
      </w:r>
      <w:r>
        <w:fldChar w:fldCharType="separate"/>
      </w:r>
      <w:r w:rsidR="00A568C4">
        <w:rPr>
          <w:noProof/>
        </w:rPr>
        <w:t>4</w:t>
      </w:r>
      <w:r>
        <w:fldChar w:fldCharType="end"/>
      </w:r>
      <w:r>
        <w:t xml:space="preserve"> describes the setup. Both X-Road installations maintain two configuration sources, one for private parameters, the other one for shared parameters. For both installations, the private parameters part contains configuration anchors for both of the sources that distribute shared parameters.</w:t>
      </w:r>
    </w:p>
    <w:p w:rsidR="00C82639" w:rsidRDefault="00FE0C0D">
      <w:pPr>
        <w:pStyle w:val="Caption"/>
      </w:pPr>
      <w:r>
        <w:rPr>
          <w:noProof/>
          <w:lang w:val="en-US"/>
        </w:rPr>
        <w:lastRenderedPageBreak/>
        <w:drawing>
          <wp:inline distT="0" distB="0" distL="0" distR="0">
            <wp:extent cx="46863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r="19807" b="35272"/>
                    <a:stretch>
                      <a:fillRect/>
                    </a:stretch>
                  </pic:blipFill>
                  <pic:spPr bwMode="auto">
                    <a:xfrm>
                      <a:off x="0" y="0"/>
                      <a:ext cx="4686300" cy="535305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41" w:name="Ref_Two_federated_X_Road_installations"/>
      <w:r>
        <w:fldChar w:fldCharType="begin"/>
      </w:r>
      <w:r>
        <w:instrText xml:space="preserve"> SEQ "Figure" \* ARABIC </w:instrText>
      </w:r>
      <w:r>
        <w:fldChar w:fldCharType="separate"/>
      </w:r>
      <w:r w:rsidR="00A568C4">
        <w:rPr>
          <w:noProof/>
        </w:rPr>
        <w:t>4</w:t>
      </w:r>
      <w:r>
        <w:fldChar w:fldCharType="end"/>
      </w:r>
      <w:bookmarkEnd w:id="41"/>
      <w:r>
        <w:t>. Two federated X-Road installations</w:t>
      </w:r>
    </w:p>
    <w:p w:rsidR="00C82639" w:rsidRDefault="00FE0C0D">
      <w:r>
        <w:t>Members of the X-Road installations are initialized with configuration anchor pointing to private configuration source of their governing installation. This source is then used to download private parameters that contains configuration anchors for the sources that distribute shared parameters.</w:t>
      </w:r>
    </w:p>
    <w:p w:rsidR="00C82639" w:rsidRDefault="00FE0C0D">
      <w:pPr>
        <w:pStyle w:val="Heading2"/>
        <w:tabs>
          <w:tab w:val="left" w:pos="850"/>
        </w:tabs>
      </w:pPr>
      <w:bookmarkStart w:id="42" w:name="__RefHeading__2053_1866841737"/>
      <w:bookmarkStart w:id="43" w:name="_Toc434834463"/>
      <w:bookmarkEnd w:id="42"/>
      <w:r>
        <w:t>Federated Installation with Proxies</w:t>
      </w:r>
      <w:bookmarkEnd w:id="43"/>
    </w:p>
    <w:p w:rsidR="00C82639" w:rsidRDefault="00FE0C0D">
      <w:r>
        <w:t>Scenario from Section </w:t>
      </w:r>
      <w:r>
        <w:fldChar w:fldCharType="begin"/>
      </w:r>
      <w:r>
        <w:instrText xml:space="preserve"> REF __RefHeading__2051_1866841737 \n \h </w:instrText>
      </w:r>
      <w:r>
        <w:fldChar w:fldCharType="separate"/>
      </w:r>
      <w:r w:rsidR="00A568C4">
        <w:t xml:space="preserve">3.3 </w:t>
      </w:r>
      <w:r>
        <w:fldChar w:fldCharType="end"/>
      </w:r>
      <w:r>
        <w:t xml:space="preserve"> can be further developed by using configuration proxies. Figure </w:t>
      </w:r>
      <w:r>
        <w:fldChar w:fldCharType="begin"/>
      </w:r>
      <w:r>
        <w:instrText xml:space="preserve"> REF Ref_Two_federated_X_Road_installations_ \h </w:instrText>
      </w:r>
      <w:r>
        <w:fldChar w:fldCharType="separate"/>
      </w:r>
      <w:r w:rsidR="00A568C4">
        <w:rPr>
          <w:noProof/>
        </w:rPr>
        <w:t>5</w:t>
      </w:r>
      <w:r>
        <w:fldChar w:fldCharType="end"/>
      </w:r>
      <w:r>
        <w:t xml:space="preserve"> shows a setup where one X-Road installation uses proxies to cache both the incoming and outgoing shared parameters. Proxy is configured with a configuration anchor and it downloads and caches configuration from the source described by the anchor. Additionally, proxy acts as a configuration source and allows clients to download the cached configuration.</w:t>
      </w:r>
    </w:p>
    <w:p w:rsidR="00C82639" w:rsidRDefault="00FE0C0D">
      <w:pPr>
        <w:pStyle w:val="Caption"/>
      </w:pPr>
      <w:r>
        <w:rPr>
          <w:noProof/>
          <w:lang w:val="en-US"/>
        </w:rPr>
        <w:lastRenderedPageBreak/>
        <w:drawing>
          <wp:inline distT="0" distB="0" distL="0" distR="0">
            <wp:extent cx="5524500" cy="721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r="9903" b="16737"/>
                    <a:stretch>
                      <a:fillRect/>
                    </a:stretch>
                  </pic:blipFill>
                  <pic:spPr bwMode="auto">
                    <a:xfrm>
                      <a:off x="0" y="0"/>
                      <a:ext cx="5524500" cy="7219950"/>
                    </a:xfrm>
                    <a:prstGeom prst="rect">
                      <a:avLst/>
                    </a:prstGeom>
                    <a:solidFill>
                      <a:srgbClr val="FFFFFF"/>
                    </a:solidFill>
                    <a:ln>
                      <a:noFill/>
                    </a:ln>
                  </pic:spPr>
                </pic:pic>
              </a:graphicData>
            </a:graphic>
          </wp:inline>
        </w:drawing>
      </w:r>
    </w:p>
    <w:p w:rsidR="00C82639" w:rsidRDefault="00FE0C0D">
      <w:pPr>
        <w:pStyle w:val="Caption"/>
      </w:pPr>
      <w:r>
        <w:t xml:space="preserve">Figure </w:t>
      </w:r>
      <w:bookmarkStart w:id="44" w:name="Ref_Two_federated_X_Road_installations_"/>
      <w:r>
        <w:fldChar w:fldCharType="begin"/>
      </w:r>
      <w:r>
        <w:instrText xml:space="preserve"> SEQ "Figure" \* ARABIC </w:instrText>
      </w:r>
      <w:r>
        <w:fldChar w:fldCharType="separate"/>
      </w:r>
      <w:r w:rsidR="00A568C4">
        <w:rPr>
          <w:noProof/>
        </w:rPr>
        <w:t>5</w:t>
      </w:r>
      <w:r>
        <w:fldChar w:fldCharType="end"/>
      </w:r>
      <w:bookmarkEnd w:id="44"/>
      <w:r>
        <w:t>. Two federated X-Road installations with configuration proxies</w:t>
      </w:r>
    </w:p>
    <w:p w:rsidR="00C82639" w:rsidRDefault="00FE0C0D">
      <w:r>
        <w:t>Instead of direct references from private parameters of one installation to shared configuration source of the other installation, the X-Road installation 2 sets up two proxies. Proxy 1 downloads shared parameters of X-Road installation 2 and redistributes them to other X-Road installations. Proxy 2 downloads shared parameters of another X-Road installation (1 in this example) and distributes them to members of X-Road installation 2.</w:t>
      </w:r>
    </w:p>
    <w:p w:rsidR="00C82639" w:rsidRDefault="00FE0C0D">
      <w:r>
        <w:lastRenderedPageBreak/>
        <w:t>In this setup, the X-Road 2 has complete control over configuration that is exchanged with other X-Road installations – both incoming and outgoing. Using a proxy can improve availability of the shared parameters and reduce load on shared configuration sources of both X-Road installations. In addition, the proxies can transform the configuration, e.g. by filtering out some member classes</w:t>
      </w:r>
      <w:r>
        <w:rPr>
          <w:rStyle w:val="FootnoteReference"/>
        </w:rPr>
        <w:footnoteReference w:id="2"/>
      </w:r>
      <w:r>
        <w:t>.</w:t>
      </w:r>
    </w:p>
    <w:p w:rsidR="00C82639" w:rsidRDefault="00FE0C0D">
      <w:pPr>
        <w:pStyle w:val="Heading1"/>
        <w:numPr>
          <w:ilvl w:val="0"/>
          <w:numId w:val="6"/>
        </w:numPr>
      </w:pPr>
      <w:bookmarkStart w:id="45" w:name="__RefHeading__6361_1966589759"/>
      <w:bookmarkStart w:id="46" w:name="_Toc434834464"/>
      <w:bookmarkEnd w:id="45"/>
      <w:r>
        <w:lastRenderedPageBreak/>
        <w:t>Examples</w:t>
      </w:r>
      <w:bookmarkEnd w:id="46"/>
    </w:p>
    <w:p w:rsidR="00C82639" w:rsidRDefault="00FE0C0D">
      <w:pPr>
        <w:pStyle w:val="TOAHeading"/>
      </w:pPr>
      <w:r>
        <w:t>A.1 Example of Configuration Anchor</w:t>
      </w:r>
    </w:p>
    <w:p w:rsidR="00C82639" w:rsidRDefault="00FE0C0D">
      <w:pPr>
        <w:pStyle w:val="Code"/>
      </w:pPr>
      <w:proofErr w:type="gramStart"/>
      <w:r>
        <w:t>&lt;?xml</w:t>
      </w:r>
      <w:proofErr w:type="gramEnd"/>
      <w:r>
        <w:t xml:space="preserve"> version="1.0" encoding="UTF-8"?&gt;</w:t>
      </w:r>
    </w:p>
    <w:p w:rsidR="00C82639" w:rsidRDefault="00FE0C0D">
      <w:pPr>
        <w:pStyle w:val="Code"/>
      </w:pPr>
      <w:r>
        <w:t>&lt;</w:t>
      </w:r>
      <w:proofErr w:type="spellStart"/>
      <w:r>
        <w:t>tns</w:t>
      </w:r>
      <w:proofErr w:type="gramStart"/>
      <w:r>
        <w:t>:configurationAnchor</w:t>
      </w:r>
      <w:proofErr w:type="spellEnd"/>
      <w:proofErr w:type="gramEnd"/>
      <w:r>
        <w:t xml:space="preserve"> </w:t>
      </w:r>
      <w:proofErr w:type="spellStart"/>
      <w:r>
        <w:t>xmlns:tns</w:t>
      </w:r>
      <w:proofErr w:type="spellEnd"/>
      <w:r>
        <w:t>="http://x-road.eu/</w:t>
      </w:r>
      <w:proofErr w:type="spellStart"/>
      <w:r>
        <w:t>xsd</w:t>
      </w:r>
      <w:proofErr w:type="spellEnd"/>
      <w:r>
        <w:t>/xroad.xsd"&gt;</w:t>
      </w:r>
    </w:p>
    <w:p w:rsidR="00C82639" w:rsidRDefault="00FE0C0D">
      <w:pPr>
        <w:pStyle w:val="Code"/>
      </w:pPr>
      <w:r>
        <w:t xml:space="preserve">    &lt;</w:t>
      </w:r>
      <w:proofErr w:type="spellStart"/>
      <w:proofErr w:type="gramStart"/>
      <w:r>
        <w:t>generatedAt</w:t>
      </w:r>
      <w:proofErr w:type="spellEnd"/>
      <w:r>
        <w:t>&gt;</w:t>
      </w:r>
      <w:proofErr w:type="gramEnd"/>
      <w:r>
        <w:t>2014-05-20T16:42:55Z&lt;</w:t>
      </w:r>
      <w:proofErr w:type="spellStart"/>
      <w:r>
        <w:t>generatedAt</w:t>
      </w:r>
      <w:proofErr w:type="spellEnd"/>
      <w:r>
        <w:t>&gt;</w:t>
      </w:r>
    </w:p>
    <w:p w:rsidR="00C82639" w:rsidRDefault="00FE0C0D">
      <w:pPr>
        <w:pStyle w:val="Code"/>
      </w:pPr>
      <w:r>
        <w:t xml:space="preserve">    &lt;</w:t>
      </w:r>
      <w:proofErr w:type="spellStart"/>
      <w:proofErr w:type="gramStart"/>
      <w:r>
        <w:t>instanceIdentifier</w:t>
      </w:r>
      <w:proofErr w:type="spellEnd"/>
      <w:r>
        <w:t>&gt;</w:t>
      </w:r>
      <w:proofErr w:type="gramEnd"/>
      <w:r>
        <w:t>EE&lt;/</w:t>
      </w:r>
      <w:proofErr w:type="spellStart"/>
      <w:r>
        <w:t>instanceIdentifier</w:t>
      </w:r>
      <w:proofErr w:type="spellEnd"/>
      <w:r>
        <w:t>&gt;</w:t>
      </w:r>
    </w:p>
    <w:p w:rsidR="00C82639" w:rsidRDefault="00FE0C0D">
      <w:pPr>
        <w:pStyle w:val="Code"/>
      </w:pPr>
      <w:r>
        <w:t xml:space="preserve">    &lt;</w:t>
      </w:r>
      <w:proofErr w:type="gramStart"/>
      <w:r>
        <w:t>source</w:t>
      </w:r>
      <w:proofErr w:type="gramEnd"/>
      <w:r>
        <w:t>&gt;</w:t>
      </w:r>
    </w:p>
    <w:p w:rsidR="00C82639" w:rsidRDefault="00FE0C0D">
      <w:pPr>
        <w:pStyle w:val="Code"/>
      </w:pPr>
      <w:r>
        <w:t xml:space="preserve">        &lt;</w:t>
      </w:r>
      <w:proofErr w:type="spellStart"/>
      <w:r>
        <w:t>downloadURI</w:t>
      </w:r>
      <w:proofErr w:type="spellEnd"/>
      <w:r>
        <w:t>&gt;http://10.10.10.10/conf&lt;/downloadURI&gt;</w:t>
      </w:r>
    </w:p>
    <w:p w:rsidR="00C82639" w:rsidRDefault="00FE0C0D">
      <w:pPr>
        <w:pStyle w:val="Code"/>
      </w:pPr>
      <w:r>
        <w:t xml:space="preserve">        &lt;</w:t>
      </w:r>
      <w:proofErr w:type="spellStart"/>
      <w:proofErr w:type="gramStart"/>
      <w:r>
        <w:t>verificationCert</w:t>
      </w:r>
      <w:proofErr w:type="spellEnd"/>
      <w:r>
        <w:t>&gt;</w:t>
      </w:r>
      <w:proofErr w:type="spellStart"/>
      <w:proofErr w:type="gramEnd"/>
      <w:r>
        <w:t>ZGVmYXVsdA</w:t>
      </w:r>
      <w:proofErr w:type="spellEnd"/>
      <w:r>
        <w:t>==&lt;/</w:t>
      </w:r>
      <w:proofErr w:type="spellStart"/>
      <w:r>
        <w:t>verificationCert</w:t>
      </w:r>
      <w:proofErr w:type="spellEnd"/>
      <w:r>
        <w:t>&gt;</w:t>
      </w:r>
    </w:p>
    <w:p w:rsidR="00C82639" w:rsidRDefault="00FE0C0D">
      <w:pPr>
        <w:pStyle w:val="Code"/>
      </w:pPr>
      <w:r>
        <w:t xml:space="preserve">    &lt;/source&gt;</w:t>
      </w:r>
    </w:p>
    <w:p w:rsidR="00C82639" w:rsidRDefault="00FE0C0D">
      <w:pPr>
        <w:pStyle w:val="Code"/>
      </w:pPr>
      <w:r>
        <w:t>&lt;/</w:t>
      </w:r>
      <w:proofErr w:type="spellStart"/>
      <w:r>
        <w:t>tns</w:t>
      </w:r>
      <w:proofErr w:type="gramStart"/>
      <w:r>
        <w:t>:configurationAnchor</w:t>
      </w:r>
      <w:proofErr w:type="spellEnd"/>
      <w:proofErr w:type="gramEnd"/>
      <w:r>
        <w:t>&gt;</w:t>
      </w:r>
    </w:p>
    <w:p w:rsidR="00C82639" w:rsidRDefault="00C82639">
      <w:pPr>
        <w:pStyle w:val="Code"/>
      </w:pPr>
    </w:p>
    <w:p w:rsidR="00C82639" w:rsidRDefault="00FE0C0D">
      <w:pPr>
        <w:pStyle w:val="TOAHeading"/>
      </w:pPr>
      <w:bookmarkStart w:id="47" w:name="Ref_A2"/>
      <w:r>
        <w:t>A.2</w:t>
      </w:r>
      <w:bookmarkEnd w:id="47"/>
      <w:r>
        <w:t xml:space="preserve"> Example of Signed Directory</w:t>
      </w:r>
    </w:p>
    <w:p w:rsidR="00C82639" w:rsidRDefault="00FE0C0D">
      <w:r>
        <w:t>This example directory contains two parts. The first part contains private parameters and the second part contains shared parameters.</w:t>
      </w:r>
    </w:p>
    <w:p w:rsidR="00C82639" w:rsidRDefault="00C82639"/>
    <w:p w:rsidR="00C82639" w:rsidRDefault="00FE0C0D">
      <w:pPr>
        <w:pStyle w:val="Code"/>
      </w:pPr>
      <w:r>
        <w:t>Content-Type: multipart/related; charset=UTF-8;</w:t>
      </w:r>
    </w:p>
    <w:p w:rsidR="00C82639" w:rsidRDefault="00FE0C0D">
      <w:pPr>
        <w:pStyle w:val="Code"/>
      </w:pPr>
      <w:r>
        <w:t xml:space="preserve"> </w:t>
      </w:r>
      <w:proofErr w:type="gramStart"/>
      <w:r>
        <w:t>boundary=</w:t>
      </w:r>
      <w:proofErr w:type="spellStart"/>
      <w:proofErr w:type="gramEnd"/>
      <w:r>
        <w:t>envelopeboundary</w:t>
      </w:r>
      <w:proofErr w:type="spellEnd"/>
    </w:p>
    <w:p w:rsidR="00C82639" w:rsidRDefault="00C82639">
      <w:pPr>
        <w:pStyle w:val="Code"/>
      </w:pPr>
    </w:p>
    <w:p w:rsidR="00C82639" w:rsidRDefault="00FE0C0D">
      <w:pPr>
        <w:pStyle w:val="Code"/>
      </w:pPr>
      <w:r>
        <w:t>--</w:t>
      </w:r>
      <w:proofErr w:type="spellStart"/>
      <w:r>
        <w:t>envelopeboundary</w:t>
      </w:r>
      <w:proofErr w:type="spellEnd"/>
    </w:p>
    <w:p w:rsidR="00C82639" w:rsidRDefault="00FE0C0D">
      <w:pPr>
        <w:pStyle w:val="Code"/>
      </w:pPr>
      <w:r>
        <w:t>Content-Type: multipart/mixed; charset=UTF-8;</w:t>
      </w:r>
    </w:p>
    <w:p w:rsidR="00C82639" w:rsidRDefault="00FE0C0D">
      <w:pPr>
        <w:pStyle w:val="Code"/>
      </w:pPr>
      <w:r>
        <w:t xml:space="preserve"> </w:t>
      </w:r>
      <w:proofErr w:type="gramStart"/>
      <w:r>
        <w:t>boundary=</w:t>
      </w:r>
      <w:proofErr w:type="spellStart"/>
      <w:proofErr w:type="gramEnd"/>
      <w:r>
        <w:t>innerboundary</w:t>
      </w:r>
      <w:proofErr w:type="spellEnd"/>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Expire-date: 2014-05-20T17:42:55Z</w:t>
      </w:r>
    </w:p>
    <w:p w:rsidR="00C82639" w:rsidRDefault="00C82639">
      <w:pPr>
        <w:pStyle w:val="Code"/>
      </w:pP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PRIVATE-PARAMETERS; instance="EE"</w:t>
      </w:r>
    </w:p>
    <w:p w:rsidR="00C82639" w:rsidRDefault="00FE0C0D">
      <w:pPr>
        <w:pStyle w:val="Code"/>
      </w:pPr>
      <w:r>
        <w:t>Content-location: /private-parameters.xml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r>
        <w:t>innerboundary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Content-identifier: SHARED-PARAMETERS; instance="EE"</w:t>
      </w:r>
    </w:p>
    <w:p w:rsidR="00C82639" w:rsidRDefault="00FE0C0D">
      <w:pPr>
        <w:pStyle w:val="Code"/>
      </w:pPr>
      <w:r>
        <w:t>Content-location: /shared-parameters.xml</w:t>
      </w:r>
    </w:p>
    <w:p w:rsidR="00C82639" w:rsidRDefault="00FE0C0D">
      <w:pPr>
        <w:pStyle w:val="Code"/>
      </w:pPr>
      <w:r>
        <w:t>Hash-algorithm-id: http://www.w3.org/2001/04/xmlenc#sha512</w:t>
      </w:r>
    </w:p>
    <w:p w:rsidR="00C82639" w:rsidRDefault="00C82639">
      <w:pPr>
        <w:pStyle w:val="Code"/>
      </w:pPr>
    </w:p>
    <w:p w:rsidR="00C82639" w:rsidRDefault="00FE0C0D">
      <w:pPr>
        <w:pStyle w:val="Code"/>
      </w:pPr>
      <w:proofErr w:type="gramStart"/>
      <w:r>
        <w:t>qgD1gNt3i/eDMCy0s6lTig6TD5h4</w:t>
      </w:r>
      <w:proofErr w:type="gramEnd"/>
      <w:r>
        <w:t>=</w:t>
      </w:r>
    </w:p>
    <w:p w:rsidR="00C82639" w:rsidRDefault="00FE0C0D">
      <w:pPr>
        <w:pStyle w:val="Code"/>
      </w:pPr>
      <w:r>
        <w:t>--</w:t>
      </w:r>
      <w:proofErr w:type="spellStart"/>
      <w:proofErr w:type="gramStart"/>
      <w:r>
        <w:t>innerboundary</w:t>
      </w:r>
      <w:proofErr w:type="spellEnd"/>
      <w:proofErr w:type="gramEnd"/>
      <w:r>
        <w:t>--</w:t>
      </w:r>
    </w:p>
    <w:p w:rsidR="00C82639" w:rsidRDefault="00FE0C0D">
      <w:pPr>
        <w:pStyle w:val="Code"/>
      </w:pPr>
      <w:r>
        <w:t>--</w:t>
      </w:r>
      <w:proofErr w:type="spellStart"/>
      <w:r>
        <w:t>envelopeboundary</w:t>
      </w:r>
      <w:proofErr w:type="spellEnd"/>
    </w:p>
    <w:p w:rsidR="00C82639" w:rsidRDefault="00FE0C0D">
      <w:pPr>
        <w:pStyle w:val="Code"/>
      </w:pPr>
      <w:r>
        <w:t>Content-type: application/octet-stream</w:t>
      </w:r>
    </w:p>
    <w:p w:rsidR="00C82639" w:rsidRDefault="00FE0C0D">
      <w:pPr>
        <w:pStyle w:val="Code"/>
      </w:pPr>
      <w:r>
        <w:t>Content-transfer-encoding: base64</w:t>
      </w:r>
    </w:p>
    <w:p w:rsidR="00C82639" w:rsidRDefault="00FE0C0D">
      <w:pPr>
        <w:pStyle w:val="Code"/>
      </w:pPr>
      <w:r>
        <w:t>Signature-algorithm-id: http://www.w3.org/2001/04/xmldsig-more#rsa-sha512</w:t>
      </w:r>
    </w:p>
    <w:p w:rsidR="00C82639" w:rsidRDefault="00FE0C0D">
      <w:pPr>
        <w:pStyle w:val="Code"/>
      </w:pPr>
      <w:r>
        <w:t>Verification-certificate-hash: trng71M3bScT0fkc1TBWUaG+D28zTo;</w:t>
      </w:r>
    </w:p>
    <w:p w:rsidR="00C82639" w:rsidRDefault="00FE0C0D">
      <w:pPr>
        <w:pStyle w:val="Code"/>
      </w:pPr>
      <w:r>
        <w:t xml:space="preserve">    hash-algorithm-id="http://www.w3.org/2001/04/xmlenc#sha512"</w:t>
      </w:r>
    </w:p>
    <w:p w:rsidR="00C82639" w:rsidRDefault="00C82639">
      <w:pPr>
        <w:pStyle w:val="Code"/>
      </w:pPr>
    </w:p>
    <w:p w:rsidR="00C82639" w:rsidRDefault="00FE0C0D">
      <w:pPr>
        <w:pStyle w:val="Code"/>
      </w:pPr>
      <w:r>
        <w:t>D1XfU3UXTFxS8s8iVW9+ePJhcuYTgpN4+Ze4oZgjbt...=</w:t>
      </w:r>
    </w:p>
    <w:p w:rsidR="00C82639" w:rsidRDefault="00FE0C0D">
      <w:pPr>
        <w:pStyle w:val="Code"/>
      </w:pPr>
      <w:r>
        <w:t>--</w:t>
      </w:r>
      <w:proofErr w:type="spellStart"/>
      <w:proofErr w:type="gramStart"/>
      <w:r>
        <w:t>envelopeboundary</w:t>
      </w:r>
      <w:proofErr w:type="spellEnd"/>
      <w:proofErr w:type="gramEnd"/>
      <w:r>
        <w:t>--</w:t>
      </w:r>
    </w:p>
    <w:p w:rsidR="00C82639" w:rsidRDefault="00FE0C0D">
      <w:pPr>
        <w:pStyle w:val="Heading1"/>
        <w:numPr>
          <w:ilvl w:val="0"/>
          <w:numId w:val="6"/>
        </w:numPr>
      </w:pPr>
      <w:bookmarkStart w:id="48" w:name="__RefHeading__2602_1100637477"/>
      <w:bookmarkStart w:id="49" w:name="_Toc434834465"/>
      <w:bookmarkEnd w:id="48"/>
      <w:proofErr w:type="gramStart"/>
      <w:r>
        <w:lastRenderedPageBreak/>
        <w:t>shared-parameters.xsd</w:t>
      </w:r>
      <w:bookmarkEnd w:id="49"/>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C82639">
      <w:pPr>
        <w:pStyle w:val="Code"/>
      </w:pPr>
    </w:p>
    <w:p w:rsidR="00C82639" w:rsidRDefault="00FE0C0D">
      <w:pPr>
        <w:pStyle w:val="Code"/>
      </w:pPr>
      <w:r>
        <w:t xml:space="preserve">    &lt;element name="</w:t>
      </w:r>
      <w:proofErr w:type="spellStart"/>
      <w:r>
        <w:t>conf</w:t>
      </w:r>
      <w:proofErr w:type="spellEnd"/>
      <w:r>
        <w:t>" type="</w:t>
      </w:r>
      <w:proofErr w:type="spellStart"/>
      <w:r>
        <w:t>tns</w:t>
      </w:r>
      <w:proofErr w:type="gramStart"/>
      <w:r>
        <w:t>:SharedParametersType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by members of this X-Road instance and other</w:t>
      </w:r>
    </w:p>
    <w:p w:rsidR="00C82639" w:rsidRDefault="00FE0C0D">
      <w:pPr>
        <w:pStyle w:val="Code"/>
      </w:pPr>
      <w:r>
        <w:t xml:space="preserve">                </w:t>
      </w:r>
      <w:proofErr w:type="gramStart"/>
      <w:r>
        <w:t>federated</w:t>
      </w:r>
      <w:proofErr w:type="gramEnd"/>
      <w:r>
        <w:t xml:space="preserve"> instances.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SharedParametersType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approvedCA</w:t>
      </w:r>
      <w:proofErr w:type="spellEnd"/>
      <w:r>
        <w:t>" type="</w:t>
      </w:r>
      <w:proofErr w:type="spellStart"/>
      <w:r>
        <w:t>tns</w:t>
      </w:r>
      <w:proofErr w:type="gramStart"/>
      <w:r>
        <w:t>:ApprovedCAType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Certification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certification</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approvedTSA</w:t>
      </w:r>
      <w:proofErr w:type="spellEnd"/>
      <w:r>
        <w:t>" type="</w:t>
      </w:r>
      <w:proofErr w:type="spellStart"/>
      <w:r>
        <w:t>tns</w:t>
      </w:r>
      <w:proofErr w:type="gramStart"/>
      <w:r>
        <w:t>:ApprovedTSAType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Time-stamping authority approved</w:t>
      </w:r>
    </w:p>
    <w:p w:rsidR="00C82639" w:rsidRDefault="00FE0C0D">
      <w:pPr>
        <w:pStyle w:val="Code"/>
      </w:pPr>
      <w:r>
        <w:t xml:space="preserve">                        </w:t>
      </w:r>
      <w:proofErr w:type="gramStart"/>
      <w:r>
        <w:t>by</w:t>
      </w:r>
      <w:proofErr w:type="gramEnd"/>
      <w:r>
        <w:t xml:space="preserve"> the Governing Authority of providing</w:t>
      </w:r>
    </w:p>
    <w:p w:rsidR="00C82639" w:rsidRDefault="00FE0C0D">
      <w:pPr>
        <w:pStyle w:val="Code"/>
      </w:pPr>
      <w:r>
        <w:t xml:space="preserve">                        </w:t>
      </w:r>
      <w:proofErr w:type="gramStart"/>
      <w:r>
        <w:t>time-stamping</w:t>
      </w:r>
      <w:proofErr w:type="gramEnd"/>
      <w:r>
        <w:t xml:space="preserve"> services for members of this</w:t>
      </w:r>
    </w:p>
    <w:p w:rsidR="00C82639" w:rsidRDefault="00FE0C0D">
      <w:pPr>
        <w:pStyle w:val="Code"/>
      </w:pPr>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name="member" type="</w:t>
      </w:r>
      <w:proofErr w:type="spellStart"/>
      <w:r>
        <w:t>tns</w:t>
      </w:r>
      <w:proofErr w:type="gramStart"/>
      <w:r>
        <w:t>:MemberType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Registered member of this X-Road</w:t>
      </w:r>
    </w:p>
    <w:p w:rsidR="00C82639" w:rsidRDefault="00FE0C0D">
      <w:pPr>
        <w:pStyle w:val="Code"/>
      </w:pPr>
      <w:r>
        <w:t xml:space="preserve">                        </w:t>
      </w:r>
      <w:proofErr w:type="gramStart"/>
      <w:r>
        <w:t>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securityServer</w:t>
      </w:r>
      <w:proofErr w:type="spellEnd"/>
      <w:r>
        <w:t>"</w:t>
      </w:r>
    </w:p>
    <w:p w:rsidR="00C82639" w:rsidRDefault="00FE0C0D">
      <w:pPr>
        <w:pStyle w:val="Code"/>
      </w:pPr>
      <w:r>
        <w:t xml:space="preserve">                </w:t>
      </w:r>
      <w:proofErr w:type="gramStart"/>
      <w:r>
        <w:t>type</w:t>
      </w:r>
      <w:proofErr w:type="gramEnd"/>
      <w:r>
        <w:t>="</w:t>
      </w:r>
      <w:proofErr w:type="spellStart"/>
      <w:r>
        <w:t>tns:SecurityServerType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Security server registered in this</w:t>
      </w:r>
    </w:p>
    <w:p w:rsidR="00C82639" w:rsidRDefault="00FE0C0D">
      <w:pPr>
        <w:pStyle w:val="Code"/>
      </w:pPr>
      <w:r>
        <w:t xml:space="preserve">                        X-Road 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globalGroup</w:t>
      </w:r>
      <w:proofErr w:type="spellEnd"/>
      <w:r>
        <w:t>" type="</w:t>
      </w:r>
      <w:proofErr w:type="spellStart"/>
      <w:r>
        <w:t>tns</w:t>
      </w:r>
      <w:proofErr w:type="gramStart"/>
      <w:r>
        <w:t>:GlobalGroupType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Group of access rights subjects,</w:t>
      </w:r>
    </w:p>
    <w:p w:rsidR="00C82639" w:rsidRDefault="00FE0C0D">
      <w:pPr>
        <w:pStyle w:val="Code"/>
      </w:pPr>
      <w:r>
        <w:lastRenderedPageBreak/>
        <w:t xml:space="preserve">                        </w:t>
      </w:r>
      <w:proofErr w:type="gramStart"/>
      <w:r>
        <w:t>defined</w:t>
      </w:r>
      <w:proofErr w:type="gramEnd"/>
      <w:r>
        <w:t xml:space="preserve"> by the Governing Authority. An access</w:t>
      </w:r>
    </w:p>
    <w:p w:rsidR="00C82639" w:rsidRDefault="00FE0C0D">
      <w:pPr>
        <w:pStyle w:val="Code"/>
      </w:pPr>
      <w:r>
        <w:t xml:space="preserve">                        </w:t>
      </w:r>
      <w:proofErr w:type="gramStart"/>
      <w:r>
        <w:t>rights</w:t>
      </w:r>
      <w:proofErr w:type="gramEnd"/>
      <w:r>
        <w:t xml:space="preserve"> subject can be either a member or a</w:t>
      </w:r>
    </w:p>
    <w:p w:rsidR="00C82639" w:rsidRDefault="00FE0C0D">
      <w:pPr>
        <w:pStyle w:val="Code"/>
      </w:pPr>
      <w:r>
        <w:t xml:space="preserve">                        </w:t>
      </w:r>
      <w:proofErr w:type="gramStart"/>
      <w:r>
        <w:t>subsystem</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centralService</w:t>
      </w:r>
      <w:proofErr w:type="spellEnd"/>
      <w:r>
        <w:t>"</w:t>
      </w:r>
    </w:p>
    <w:p w:rsidR="00C82639" w:rsidRDefault="00FE0C0D">
      <w:pPr>
        <w:pStyle w:val="Code"/>
      </w:pPr>
      <w:r>
        <w:t xml:space="preserve">                </w:t>
      </w:r>
      <w:proofErr w:type="gramStart"/>
      <w:r>
        <w:t>type</w:t>
      </w:r>
      <w:proofErr w:type="gramEnd"/>
      <w:r>
        <w:t>="</w:t>
      </w:r>
      <w:proofErr w:type="spellStart"/>
      <w:r>
        <w:t>tns:CentralServiceType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Central service, defined by the</w:t>
      </w:r>
    </w:p>
    <w:p w:rsidR="00C82639" w:rsidRDefault="00FE0C0D">
      <w:pPr>
        <w:pStyle w:val="Code"/>
      </w:pPr>
      <w:r>
        <w:t xml:space="preserve">                        Governing Authority.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globalSettings</w:t>
      </w:r>
      <w:proofErr w:type="spellEnd"/>
      <w:r>
        <w:t>"</w:t>
      </w:r>
    </w:p>
    <w:p w:rsidR="00C82639" w:rsidRDefault="00FE0C0D">
      <w:pPr>
        <w:pStyle w:val="Code"/>
      </w:pPr>
      <w:r>
        <w:t xml:space="preserve">                </w:t>
      </w:r>
      <w:proofErr w:type="gramStart"/>
      <w:r>
        <w:t>type</w:t>
      </w:r>
      <w:proofErr w:type="gramEnd"/>
      <w:r>
        <w:t>="</w:t>
      </w:r>
      <w:proofErr w:type="spellStart"/>
      <w:r>
        <w:t>tns:GlobalSettingsType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Classifiers and security policy</w:t>
      </w:r>
    </w:p>
    <w:p w:rsidR="00C82639" w:rsidRDefault="00FE0C0D">
      <w:pPr>
        <w:pStyle w:val="Code"/>
      </w:pPr>
      <w:r>
        <w:t xml:space="preserve">                        </w:t>
      </w:r>
      <w:proofErr w:type="gramStart"/>
      <w:r>
        <w:t>settings</w:t>
      </w:r>
      <w:proofErr w:type="gramEnd"/>
      <w:r>
        <w:t xml:space="preserve"> used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Member class of the member.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memberCode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within the given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Full, official name of the member,</w:t>
      </w:r>
    </w:p>
    <w:p w:rsidR="00C82639" w:rsidRDefault="00FE0C0D">
      <w:pPr>
        <w:pStyle w:val="Code"/>
      </w:pPr>
      <w:r>
        <w:t xml:space="preserve">                        </w:t>
      </w:r>
      <w:proofErr w:type="gramStart"/>
      <w:r>
        <w:t>used</w:t>
      </w:r>
      <w:proofErr w:type="gramEnd"/>
      <w:r>
        <w:t xml:space="preserve"> in user interfaces.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name="subsystem" type="</w:t>
      </w:r>
      <w:proofErr w:type="spellStart"/>
      <w:r>
        <w:t>tns</w:t>
      </w:r>
      <w:proofErr w:type="gramStart"/>
      <w:r>
        <w:t>:SubsystemType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Represents information about a</w:t>
      </w:r>
    </w:p>
    <w:p w:rsidR="00C82639" w:rsidRDefault="00FE0C0D">
      <w:pPr>
        <w:pStyle w:val="Code"/>
      </w:pPr>
      <w:r>
        <w:t xml:space="preserve">                        </w:t>
      </w:r>
      <w:proofErr w:type="gramStart"/>
      <w:r>
        <w:t>part</w:t>
      </w:r>
      <w:proofErr w:type="gramEnd"/>
      <w:r>
        <w:t xml:space="preserve"> of the member's information system that</w:t>
      </w:r>
    </w:p>
    <w:p w:rsidR="00C82639" w:rsidRDefault="00FE0C0D">
      <w:pPr>
        <w:pStyle w:val="Code"/>
      </w:pPr>
      <w:r>
        <w:t xml:space="preserve">                        </w:t>
      </w:r>
      <w:proofErr w:type="gramStart"/>
      <w:r>
        <w:t>is</w:t>
      </w:r>
      <w:proofErr w:type="gramEnd"/>
      <w:r>
        <w:t xml:space="preserve"> acting as an independent service consumer</w:t>
      </w:r>
    </w:p>
    <w:p w:rsidR="00C82639" w:rsidRDefault="00FE0C0D">
      <w:pPr>
        <w:pStyle w:val="Code"/>
      </w:pPr>
      <w:r>
        <w:t xml:space="preserve">                        </w:t>
      </w:r>
      <w:proofErr w:type="gramStart"/>
      <w:r>
        <w:t>or</w:t>
      </w:r>
      <w:proofErr w:type="gramEnd"/>
      <w:r>
        <w:t xml:space="preserve"> provider in the X-Road system.</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SecurityServerType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name="owner" type="IDREF"&gt;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member who is</w:t>
      </w:r>
    </w:p>
    <w:p w:rsidR="00C82639" w:rsidRDefault="00FE0C0D">
      <w:pPr>
        <w:pStyle w:val="Code"/>
      </w:pPr>
      <w:r>
        <w:t xml:space="preserve">                        </w:t>
      </w:r>
      <w:proofErr w:type="gramStart"/>
      <w:r>
        <w:t>responsible</w:t>
      </w:r>
      <w:proofErr w:type="gramEnd"/>
      <w:r>
        <w:t xml:space="preserve"> for the security server.</w:t>
      </w:r>
    </w:p>
    <w:p w:rsidR="00C82639" w:rsidRDefault="00FE0C0D">
      <w:pPr>
        <w:pStyle w:val="Code"/>
      </w:pPr>
      <w:r>
        <w:t xml:space="preserve">                    &lt;/documentation&gt;</w:t>
      </w:r>
    </w:p>
    <w:p w:rsidR="00C82639" w:rsidRDefault="00FE0C0D">
      <w:pPr>
        <w:pStyle w:val="Code"/>
      </w:pPr>
      <w:r>
        <w:lastRenderedPageBreak/>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serverCode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server</w:t>
      </w:r>
      <w:proofErr w:type="gramEnd"/>
      <w:r>
        <w:t xml:space="preserve"> within servers owned by the same</w:t>
      </w:r>
    </w:p>
    <w:p w:rsidR="00C82639" w:rsidRDefault="00FE0C0D">
      <w:pPr>
        <w:pStyle w:val="Code"/>
      </w:pPr>
      <w:r>
        <w:t xml:space="preserve">                        </w:t>
      </w:r>
      <w:proofErr w:type="gramStart"/>
      <w:r>
        <w: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name="address" type="string"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Externally visible address of the</w:t>
      </w:r>
    </w:p>
    <w:p w:rsidR="00C82639" w:rsidRDefault="00FE0C0D">
      <w:pPr>
        <w:pStyle w:val="Code"/>
      </w:pPr>
      <w:r>
        <w:t xml:space="preserve">                        </w:t>
      </w:r>
      <w:proofErr w:type="gramStart"/>
      <w:r>
        <w:t>security</w:t>
      </w:r>
      <w:proofErr w:type="gramEnd"/>
      <w:r>
        <w:t xml:space="preserve"> server.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authCertHash</w:t>
      </w:r>
      <w:proofErr w:type="spellEnd"/>
      <w:r>
        <w:t>" type="base64Binary"</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Hash of the authentication</w:t>
      </w:r>
    </w:p>
    <w:p w:rsidR="00C82639" w:rsidRDefault="00FE0C0D">
      <w:pPr>
        <w:pStyle w:val="Code"/>
      </w:pPr>
      <w:r>
        <w:t xml:space="preserve">                        </w:t>
      </w:r>
      <w:proofErr w:type="gramStart"/>
      <w:r>
        <w:t>certificate</w:t>
      </w:r>
      <w:proofErr w:type="gramEnd"/>
      <w:r>
        <w:t xml:space="preserve"> used by the security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name="client" type="IDREF"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a registered client of</w:t>
      </w:r>
    </w:p>
    <w:p w:rsidR="00C82639" w:rsidRDefault="00FE0C0D">
      <w:pPr>
        <w:pStyle w:val="Code"/>
      </w:pPr>
      <w:r>
        <w:t xml:space="preserve">                        </w:t>
      </w:r>
      <w:proofErr w:type="gramStart"/>
      <w:r>
        <w:t>this</w:t>
      </w:r>
      <w:proofErr w:type="gramEnd"/>
      <w:r>
        <w:t xml:space="preserve"> security server. Client can be either a</w:t>
      </w:r>
    </w:p>
    <w:p w:rsidR="00C82639" w:rsidRDefault="00FE0C0D">
      <w:pPr>
        <w:pStyle w:val="Code"/>
      </w:pPr>
      <w:r>
        <w:t xml:space="preserve">                        </w:t>
      </w:r>
      <w:proofErr w:type="gramStart"/>
      <w:r>
        <w:t>member</w:t>
      </w:r>
      <w:proofErr w:type="gramEnd"/>
      <w:r>
        <w:t xml:space="preserve"> or a subsystem.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ApprovedCAType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CA, used in user</w:t>
      </w:r>
    </w:p>
    <w:p w:rsidR="00C82639" w:rsidRDefault="00FE0C0D">
      <w:pPr>
        <w:pStyle w:val="Code"/>
      </w:pPr>
      <w:r>
        <w:t xml:space="preserve">                        </w:t>
      </w:r>
      <w:proofErr w:type="gramStart"/>
      <w:r>
        <w:t>interfaces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authenticationOnly</w:t>
      </w:r>
      <w:proofErr w:type="spellEnd"/>
      <w:r>
        <w:t>" type="</w:t>
      </w:r>
      <w:proofErr w:type="spellStart"/>
      <w:r>
        <w:t>boolean</w:t>
      </w:r>
      <w:proofErr w:type="spellEnd"/>
      <w:r>
        <w:t>"</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If present and true, indicates</w:t>
      </w:r>
    </w:p>
    <w:p w:rsidR="00C82639" w:rsidRDefault="00FE0C0D">
      <w:pPr>
        <w:pStyle w:val="Code"/>
      </w:pPr>
      <w:r>
        <w:t xml:space="preserve">                        </w:t>
      </w:r>
      <w:proofErr w:type="gramStart"/>
      <w:r>
        <w:t>that</w:t>
      </w:r>
      <w:proofErr w:type="gramEnd"/>
      <w:r>
        <w:t xml:space="preserve"> certificates issued by this CA can only</w:t>
      </w:r>
    </w:p>
    <w:p w:rsidR="00C82639" w:rsidRDefault="00FE0C0D">
      <w:pPr>
        <w:pStyle w:val="Code"/>
      </w:pPr>
      <w:r>
        <w:t xml:space="preserve">                        </w:t>
      </w:r>
      <w:proofErr w:type="gramStart"/>
      <w:r>
        <w:t>be</w:t>
      </w:r>
      <w:proofErr w:type="gramEnd"/>
      <w:r>
        <w:t xml:space="preserve"> used for TLS authentication and not for</w:t>
      </w:r>
    </w:p>
    <w:p w:rsidR="00C82639" w:rsidRDefault="00FE0C0D">
      <w:pPr>
        <w:pStyle w:val="Code"/>
      </w:pPr>
      <w:r>
        <w:t xml:space="preserve">                        </w:t>
      </w:r>
      <w:proofErr w:type="gramStart"/>
      <w:r>
        <w:t>creating</w:t>
      </w:r>
      <w:proofErr w:type="gramEnd"/>
      <w:r>
        <w:t xml:space="preserve"> and verifying digital</w:t>
      </w:r>
    </w:p>
    <w:p w:rsidR="00C82639" w:rsidRDefault="00FE0C0D">
      <w:pPr>
        <w:pStyle w:val="Code"/>
      </w:pPr>
      <w:r>
        <w:t xml:space="preserve">                        </w:t>
      </w:r>
      <w:proofErr w:type="gramStart"/>
      <w:r>
        <w:t>signatures/seals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topCA</w:t>
      </w:r>
      <w:proofErr w:type="spellEnd"/>
      <w:r>
        <w:t>" type="</w:t>
      </w:r>
      <w:proofErr w:type="spellStart"/>
      <w:r>
        <w:t>tns</w:t>
      </w:r>
      <w:proofErr w:type="gramStart"/>
      <w:r>
        <w:t>:CaInfoType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Topmost (usually self-signed) CA</w:t>
      </w:r>
    </w:p>
    <w:p w:rsidR="00C82639" w:rsidRDefault="00FE0C0D">
      <w:pPr>
        <w:pStyle w:val="Code"/>
      </w:pPr>
      <w:r>
        <w:t xml:space="preserve">                        </w:t>
      </w:r>
      <w:proofErr w:type="gramStart"/>
      <w:r>
        <w:t>that</w:t>
      </w:r>
      <w:proofErr w:type="gramEnd"/>
      <w:r>
        <w:t xml:space="preserve"> is used as trust anchor.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intermediateCA</w:t>
      </w:r>
      <w:proofErr w:type="spellEnd"/>
      <w:r>
        <w:t>" type="</w:t>
      </w:r>
      <w:proofErr w:type="spellStart"/>
      <w:r>
        <w:t>tns</w:t>
      </w:r>
      <w:proofErr w:type="gramStart"/>
      <w:r>
        <w:t>:CaInfoType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Intermediate CA. This information</w:t>
      </w:r>
    </w:p>
    <w:p w:rsidR="00C82639" w:rsidRDefault="00FE0C0D">
      <w:pPr>
        <w:pStyle w:val="Code"/>
      </w:pPr>
      <w:r>
        <w:t xml:space="preserve">                        </w:t>
      </w:r>
      <w:proofErr w:type="gramStart"/>
      <w:r>
        <w:t>can</w:t>
      </w:r>
      <w:proofErr w:type="gramEnd"/>
      <w:r>
        <w:t xml:space="preserve"> be used for certificate path building and</w:t>
      </w:r>
    </w:p>
    <w:p w:rsidR="00C82639" w:rsidRDefault="00FE0C0D">
      <w:pPr>
        <w:pStyle w:val="Code"/>
      </w:pPr>
      <w:r>
        <w:t xml:space="preserve">                        </w:t>
      </w:r>
      <w:proofErr w:type="gramStart"/>
      <w:r>
        <w:t>finding</w:t>
      </w:r>
      <w:proofErr w:type="gramEnd"/>
      <w:r>
        <w:t xml:space="preserve"> OCSP responders.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lastRenderedPageBreak/>
        <w:t xml:space="preserve">            &lt;element name="</w:t>
      </w:r>
      <w:proofErr w:type="spellStart"/>
      <w:r>
        <w:t>certificateProfileInfo</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w:t>
      </w:r>
    </w:p>
    <w:p w:rsidR="00C82639" w:rsidRDefault="00FE0C0D">
      <w:pPr>
        <w:pStyle w:val="Code"/>
      </w:pPr>
      <w:r>
        <w:t xml:space="preserve">                        Fully qualified class name implementing the                     ee.ria.xroad.common.certificateprofile.CertificateProfileInfoProvider interface.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GlobalGroupType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groupCode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group</w:t>
      </w:r>
      <w:proofErr w:type="gramEnd"/>
      <w:r>
        <w:t xml:space="preserve"> within an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Description of the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groupMember</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an X-Road member or</w:t>
      </w:r>
    </w:p>
    <w:p w:rsidR="00C82639" w:rsidRDefault="00FE0C0D">
      <w:pPr>
        <w:pStyle w:val="Code"/>
      </w:pPr>
      <w:r>
        <w:t xml:space="preserve">                        </w:t>
      </w:r>
      <w:proofErr w:type="gramStart"/>
      <w:r>
        <w:t>a</w:t>
      </w:r>
      <w:proofErr w:type="gramEnd"/>
      <w:r>
        <w:t xml:space="preserve"> subsystem belonging to this group.</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OcspInfoType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an OCSP provider.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OSCP server.</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 OCSP</w:t>
      </w:r>
    </w:p>
    <w:p w:rsidR="00C82639" w:rsidRDefault="00FE0C0D">
      <w:pPr>
        <w:pStyle w:val="Code"/>
      </w:pPr>
      <w:r>
        <w:t xml:space="preserve">                        </w:t>
      </w:r>
      <w:proofErr w:type="gramStart"/>
      <w:r>
        <w:t>server</w:t>
      </w:r>
      <w:proofErr w:type="gramEnd"/>
      <w:r>
        <w:t xml:space="preserve"> to sign OCSP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ApprovedTSAType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name="name"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Name of the time-stamping</w:t>
      </w:r>
    </w:p>
    <w:p w:rsidR="00C82639" w:rsidRDefault="00FE0C0D">
      <w:pPr>
        <w:pStyle w:val="Code"/>
      </w:pPr>
      <w:r>
        <w:t xml:space="preserve">                        </w:t>
      </w:r>
      <w:proofErr w:type="gramStart"/>
      <w:r>
        <w:t>authority</w:t>
      </w:r>
      <w:proofErr w:type="gramEnd"/>
      <w:r>
        <w:t>, used in user interfaces.</w:t>
      </w:r>
    </w:p>
    <w:p w:rsidR="00C82639" w:rsidRDefault="00FE0C0D">
      <w:pPr>
        <w:pStyle w:val="Code"/>
      </w:pPr>
      <w:r>
        <w:lastRenderedPageBreak/>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URL of the time-stamping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Certificate used by the</w:t>
      </w:r>
    </w:p>
    <w:p w:rsidR="00C82639" w:rsidRDefault="00FE0C0D">
      <w:pPr>
        <w:pStyle w:val="Code"/>
      </w:pPr>
      <w:r>
        <w:t xml:space="preserve">                        </w:t>
      </w:r>
      <w:proofErr w:type="gramStart"/>
      <w:r>
        <w:t>time-stamping</w:t>
      </w:r>
      <w:proofErr w:type="gramEnd"/>
      <w:r>
        <w:t xml:space="preserve"> server to sign responses.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CaInfoType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This type encapsulates information about a</w:t>
      </w:r>
    </w:p>
    <w:p w:rsidR="00C82639" w:rsidRDefault="00FE0C0D">
      <w:pPr>
        <w:pStyle w:val="Code"/>
      </w:pPr>
      <w:r>
        <w:t xml:space="preserve">                </w:t>
      </w:r>
      <w:proofErr w:type="gramStart"/>
      <w:r>
        <w:t>certification</w:t>
      </w:r>
      <w:proofErr w:type="gramEnd"/>
      <w:r>
        <w:t xml:space="preserve"> authority. &lt;/documentation&gt;</w:t>
      </w:r>
    </w:p>
    <w:p w:rsidR="00C82639" w:rsidRDefault="00FE0C0D">
      <w:pPr>
        <w:pStyle w:val="Code"/>
      </w:pPr>
      <w:r>
        <w:t xml:space="preserve">        &lt;/annotation&gt;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name="cert" type="base64Binary"&gt;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The CA certificate value.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w:t>
      </w:r>
      <w:proofErr w:type="spellEnd"/>
      <w:r>
        <w:t>" type="</w:t>
      </w:r>
      <w:proofErr w:type="spellStart"/>
      <w:r>
        <w:t>tns</w:t>
      </w:r>
      <w:proofErr w:type="gramStart"/>
      <w:r>
        <w:t>:OcspInfoType</w:t>
      </w:r>
      <w:proofErr w:type="spellEnd"/>
      <w:proofErr w:type="gram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 of OCSP responders that</w:t>
      </w:r>
    </w:p>
    <w:p w:rsidR="00C82639" w:rsidRDefault="00FE0C0D">
      <w:pPr>
        <w:pStyle w:val="Code"/>
      </w:pPr>
      <w:r>
        <w:t xml:space="preserve">                        </w:t>
      </w:r>
      <w:proofErr w:type="gramStart"/>
      <w:r>
        <w:t>provide</w:t>
      </w:r>
      <w:proofErr w:type="gramEnd"/>
      <w:r>
        <w:t xml:space="preserve"> status of certificates issued by this</w:t>
      </w:r>
    </w:p>
    <w:p w:rsidR="00C82639" w:rsidRDefault="00FE0C0D">
      <w:pPr>
        <w:pStyle w:val="Code"/>
      </w:pPr>
      <w:r>
        <w:t xml:space="preserve">                        CA.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SubsystemType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subsystemCode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subsystem</w:t>
      </w:r>
      <w:proofErr w:type="gramEnd"/>
      <w:r>
        <w:t xml:space="preserve"> within the subsystems of its</w:t>
      </w:r>
    </w:p>
    <w:p w:rsidR="00C82639" w:rsidRDefault="00FE0C0D">
      <w:pPr>
        <w:pStyle w:val="Code"/>
      </w:pPr>
      <w:r>
        <w:t xml:space="preserve">                        </w:t>
      </w:r>
      <w:proofErr w:type="gramStart"/>
      <w:r>
        <w:t>parent-member</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&lt;attribute name="id" type="ID"/&gt;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MemberClassType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name="code"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the</w:t>
      </w:r>
    </w:p>
    <w:p w:rsidR="00C82639" w:rsidRDefault="00FE0C0D">
      <w:pPr>
        <w:pStyle w:val="Code"/>
      </w:pPr>
      <w:r>
        <w:t xml:space="preserve">                        </w:t>
      </w:r>
      <w:proofErr w:type="gramStart"/>
      <w:r>
        <w:t>member</w:t>
      </w:r>
      <w:proofErr w:type="gramEnd"/>
      <w:r>
        <w:t xml:space="preserve"> class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name="description" type="string"&gt;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Description of the member class.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CentralServiceType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serviceCode</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a</w:t>
      </w:r>
    </w:p>
    <w:p w:rsidR="00C82639" w:rsidRDefault="00FE0C0D">
      <w:pPr>
        <w:pStyle w:val="Code"/>
      </w:pPr>
      <w:r>
        <w:t xml:space="preserve">                        </w:t>
      </w:r>
      <w:proofErr w:type="gramStart"/>
      <w:r>
        <w:t>central</w:t>
      </w:r>
      <w:proofErr w:type="gramEnd"/>
      <w:r>
        <w:t xml:space="preserve"> service in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implementingService</w:t>
      </w:r>
      <w:proofErr w:type="spellEnd"/>
      <w:r>
        <w:t>"</w:t>
      </w:r>
    </w:p>
    <w:p w:rsidR="00C82639" w:rsidRDefault="00FE0C0D">
      <w:pPr>
        <w:pStyle w:val="Code"/>
      </w:pPr>
      <w:r>
        <w:t xml:space="preserve">                </w:t>
      </w:r>
      <w:proofErr w:type="gramStart"/>
      <w:r>
        <w:t>type</w:t>
      </w:r>
      <w:proofErr w:type="gramEnd"/>
      <w:r>
        <w:t>="</w:t>
      </w:r>
      <w:proofErr w:type="spellStart"/>
      <w:r>
        <w:t>id:XRoadServiceIdentifierType</w:t>
      </w:r>
      <w:proofErr w:type="spellEnd"/>
      <w:r>
        <w:t>" minOccurs="0"&gt;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service that</w:t>
      </w:r>
    </w:p>
    <w:p w:rsidR="00C82639" w:rsidRDefault="00FE0C0D">
      <w:pPr>
        <w:pStyle w:val="Code"/>
      </w:pPr>
      <w:r>
        <w:t xml:space="preserve">                        </w:t>
      </w:r>
      <w:proofErr w:type="gramStart"/>
      <w:r>
        <w:t>implements</w:t>
      </w:r>
      <w:proofErr w:type="gramEnd"/>
      <w:r>
        <w:t xml:space="preserve"> the central service.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GlobalSettingsType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memberClass</w:t>
      </w:r>
      <w:proofErr w:type="spellEnd"/>
      <w:r>
        <w:t>" type="</w:t>
      </w:r>
      <w:proofErr w:type="spellStart"/>
      <w:r>
        <w:t>tns</w:t>
      </w:r>
      <w:proofErr w:type="gramStart"/>
      <w:r>
        <w:t>:MemberClassType</w:t>
      </w:r>
      <w:proofErr w:type="spellEnd"/>
      <w:proofErr w:type="gramEnd"/>
      <w:r>
        <w:t>"</w:t>
      </w:r>
    </w:p>
    <w:p w:rsidR="00C82639" w:rsidRDefault="00FE0C0D">
      <w:pPr>
        <w:pStyle w:val="Code"/>
      </w:pPr>
      <w:r>
        <w:t xml:space="preserve">                </w:t>
      </w:r>
      <w:proofErr w:type="gramStart"/>
      <w:r>
        <w:t>minOccurs</w:t>
      </w:r>
      <w:proofErr w:type="gramEnd"/>
      <w:r>
        <w:t xml:space="preserve">="0" </w:t>
      </w:r>
      <w:proofErr w:type="spellStart"/>
      <w:r>
        <w:t>maxOccurs</w:t>
      </w:r>
      <w:proofErr w:type="spell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Lists the member classes used in</w:t>
      </w:r>
    </w:p>
    <w:p w:rsidR="00C82639" w:rsidRDefault="00FE0C0D">
      <w:pPr>
        <w:pStyle w:val="Code"/>
      </w:pPr>
      <w:r>
        <w:t xml:space="preserve">                        </w:t>
      </w:r>
      <w:proofErr w:type="gramStart"/>
      <w:r>
        <w:t>this</w:t>
      </w:r>
      <w:proofErr w:type="gramEnd"/>
      <w:r>
        <w:t xml:space="preserve"> X-Road instance.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ocspFreshnessSeconds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Maximum allowed validity time of</w:t>
      </w:r>
    </w:p>
    <w:p w:rsidR="00C82639" w:rsidRDefault="00FE0C0D">
      <w:pPr>
        <w:pStyle w:val="Code"/>
      </w:pPr>
      <w:r>
        <w:t xml:space="preserve">                        OCSP responses. If </w:t>
      </w:r>
      <w:proofErr w:type="spellStart"/>
      <w:r>
        <w:t>producedAt</w:t>
      </w:r>
      <w:proofErr w:type="spellEnd"/>
      <w:r>
        <w:t xml:space="preserve"> field of an OCSP</w:t>
      </w:r>
    </w:p>
    <w:p w:rsidR="00C82639" w:rsidRDefault="00FE0C0D">
      <w:pPr>
        <w:pStyle w:val="Code"/>
      </w:pPr>
      <w:r>
        <w:t xml:space="preserve">                        </w:t>
      </w:r>
      <w:proofErr w:type="gramStart"/>
      <w:r>
        <w:t>response</w:t>
      </w:r>
      <w:proofErr w:type="gramEnd"/>
      <w:r>
        <w:t xml:space="preserve"> is older than </w:t>
      </w:r>
      <w:proofErr w:type="spellStart"/>
      <w:r>
        <w:t>ocspFreshnessSeconds</w:t>
      </w:r>
      <w:proofErr w:type="spellEnd"/>
    </w:p>
    <w:p w:rsidR="00C82639" w:rsidRDefault="00FE0C0D">
      <w:pPr>
        <w:pStyle w:val="Code"/>
      </w:pPr>
      <w:r>
        <w:t xml:space="preserve">                        </w:t>
      </w:r>
      <w:proofErr w:type="gramStart"/>
      <w:r>
        <w:t>seconds</w:t>
      </w:r>
      <w:proofErr w:type="gramEnd"/>
      <w:r>
        <w:t>, it is no longer valid.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&lt;/schema&gt;</w:t>
      </w:r>
    </w:p>
    <w:p w:rsidR="00C82639" w:rsidRDefault="00C82639">
      <w:pPr>
        <w:pStyle w:val="Code"/>
      </w:pPr>
    </w:p>
    <w:p w:rsidR="00C82639" w:rsidRDefault="00C82639">
      <w:pPr>
        <w:pStyle w:val="Title"/>
      </w:pPr>
    </w:p>
    <w:p w:rsidR="00C82639" w:rsidRDefault="00FE0C0D">
      <w:pPr>
        <w:pStyle w:val="Heading1"/>
        <w:numPr>
          <w:ilvl w:val="0"/>
          <w:numId w:val="6"/>
        </w:numPr>
      </w:pPr>
      <w:bookmarkStart w:id="50" w:name="__RefHeading__2432_1100637477"/>
      <w:bookmarkStart w:id="51" w:name="_Toc434834466"/>
      <w:bookmarkEnd w:id="50"/>
      <w:proofErr w:type="gramStart"/>
      <w:r>
        <w:lastRenderedPageBreak/>
        <w:t>private-parameters.xsd</w:t>
      </w:r>
      <w:bookmarkEnd w:id="51"/>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w:t>
      </w:r>
    </w:p>
    <w:p w:rsidR="00C82639" w:rsidRDefault="00FE0C0D">
      <w:pPr>
        <w:pStyle w:val="Code"/>
      </w:pPr>
      <w:r>
        <w:t xml:space="preserve">    </w:t>
      </w:r>
      <w:proofErr w:type="spellStart"/>
      <w:r>
        <w:t>xmlns:id</w:t>
      </w:r>
      <w:proofErr w:type="spellEnd"/>
      <w:r>
        <w:t>="http://x-road.eu/</w:t>
      </w:r>
      <w:proofErr w:type="spellStart"/>
      <w:r>
        <w:t>xsd</w:t>
      </w:r>
      <w:proofErr w:type="spellEnd"/>
      <w:r>
        <w:t>/identifiers"&gt;</w:t>
      </w:r>
    </w:p>
    <w:p w:rsidR="00C82639" w:rsidRDefault="00FE0C0D">
      <w:pPr>
        <w:pStyle w:val="Code"/>
      </w:pPr>
      <w:r>
        <w:t xml:space="preserve">    &lt;import namespace="http://x-road.eu/</w:t>
      </w:r>
      <w:proofErr w:type="spellStart"/>
      <w:r>
        <w:t>xsd</w:t>
      </w:r>
      <w:proofErr w:type="spellEnd"/>
      <w:r>
        <w:t>/identifiers"</w:t>
      </w:r>
    </w:p>
    <w:p w:rsidR="00C82639" w:rsidRDefault="00FE0C0D">
      <w:pPr>
        <w:pStyle w:val="Code"/>
      </w:pPr>
      <w:r>
        <w:t xml:space="preserve">        </w:t>
      </w:r>
      <w:proofErr w:type="spellStart"/>
      <w:r>
        <w:t>schemaLocation</w:t>
      </w:r>
      <w:proofErr w:type="spellEnd"/>
      <w:r>
        <w:t>="http://x-road.eu/</w:t>
      </w:r>
      <w:proofErr w:type="spellStart"/>
      <w:r>
        <w:t>xsd</w:t>
      </w:r>
      <w:proofErr w:type="spellEnd"/>
      <w:r>
        <w:t>/identifiers.xsd" id="id"/&gt;</w:t>
      </w:r>
    </w:p>
    <w:p w:rsidR="00C82639" w:rsidRDefault="00FE0C0D">
      <w:pPr>
        <w:pStyle w:val="Code"/>
      </w:pPr>
      <w:r>
        <w:t xml:space="preserve">    &lt;element name="</w:t>
      </w:r>
      <w:proofErr w:type="spellStart"/>
      <w:r>
        <w:t>conf</w:t>
      </w:r>
      <w:proofErr w:type="spellEnd"/>
      <w:r>
        <w:t>" type="</w:t>
      </w:r>
      <w:proofErr w:type="spellStart"/>
      <w:r>
        <w:t>tns</w:t>
      </w:r>
      <w:proofErr w:type="gramStart"/>
      <w:r>
        <w:t>:PrivateParametersType</w:t>
      </w:r>
      <w:proofErr w:type="spellEnd"/>
      <w:proofErr w:type="gram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Set of configuration parameters that are</w:t>
      </w:r>
    </w:p>
    <w:p w:rsidR="00C82639" w:rsidRDefault="00FE0C0D">
      <w:pPr>
        <w:pStyle w:val="Code"/>
      </w:pPr>
      <w:r>
        <w:t xml:space="preserve">                </w:t>
      </w:r>
      <w:proofErr w:type="gramStart"/>
      <w:r>
        <w:t>used</w:t>
      </w:r>
      <w:proofErr w:type="gramEnd"/>
      <w:r>
        <w:t xml:space="preserve"> only by members of this X-Road instance.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PrivateParametersType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that uniquely identifies this</w:t>
      </w:r>
    </w:p>
    <w:p w:rsidR="00C82639" w:rsidRDefault="00FE0C0D">
      <w:pPr>
        <w:pStyle w:val="Code"/>
      </w:pPr>
      <w:r>
        <w:t xml:space="preserve">                        </w:t>
      </w:r>
      <w:proofErr w:type="gramStart"/>
      <w:r>
        <w:t>instance</w:t>
      </w:r>
      <w:proofErr w:type="gramEnd"/>
      <w:r>
        <w:t xml:space="preserve"> of the X-Road system within a</w:t>
      </w:r>
    </w:p>
    <w:p w:rsidR="00C82639" w:rsidRDefault="00FE0C0D">
      <w:pPr>
        <w:pStyle w:val="Code"/>
      </w:pPr>
      <w:r>
        <w:t xml:space="preserve">                        </w:t>
      </w:r>
      <w:proofErr w:type="gramStart"/>
      <w:r>
        <w:t>federation</w:t>
      </w:r>
      <w:proofErr w:type="gramEnd"/>
      <w:r>
        <w:t xml:space="preserve"> of systems.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 minOccurs="0"</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managementService</w:t>
      </w:r>
      <w:proofErr w:type="spellEnd"/>
      <w:r>
        <w:t>"</w:t>
      </w:r>
    </w:p>
    <w:p w:rsidR="00C82639" w:rsidRDefault="00FE0C0D">
      <w:pPr>
        <w:pStyle w:val="Code"/>
      </w:pPr>
      <w:r>
        <w:t xml:space="preserve">                </w:t>
      </w:r>
      <w:proofErr w:type="gramStart"/>
      <w:r>
        <w:t>type</w:t>
      </w:r>
      <w:proofErr w:type="gramEnd"/>
      <w:r>
        <w:t>="</w:t>
      </w:r>
      <w:proofErr w:type="spellStart"/>
      <w:r>
        <w:t>tns:ManagementServiceType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Parameters of management services</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timeStampingIntervalSeconds</w:t>
      </w:r>
      <w:proofErr w:type="spellEnd"/>
      <w:r>
        <w:t>" type="integer"&gt;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Time interval (in seconds) after</w:t>
      </w:r>
    </w:p>
    <w:p w:rsidR="00C82639" w:rsidRDefault="00FE0C0D">
      <w:pPr>
        <w:pStyle w:val="Code"/>
      </w:pPr>
      <w:r>
        <w:t xml:space="preserve">                        </w:t>
      </w:r>
      <w:proofErr w:type="gramStart"/>
      <w:r>
        <w:t>which</w:t>
      </w:r>
      <w:proofErr w:type="gramEnd"/>
      <w:r>
        <w:t xml:space="preserve"> a logged signature should be</w:t>
      </w:r>
    </w:p>
    <w:p w:rsidR="00C82639" w:rsidRDefault="00FE0C0D">
      <w:pPr>
        <w:pStyle w:val="Code"/>
      </w:pPr>
      <w:r>
        <w:t xml:space="preserve">                        </w:t>
      </w:r>
      <w:proofErr w:type="gramStart"/>
      <w:r>
        <w:t>time-stamped</w:t>
      </w:r>
      <w:proofErr w:type="gramEnd"/>
      <w:r>
        <w:t>. This ensures that the</w:t>
      </w:r>
    </w:p>
    <w:p w:rsidR="00C82639" w:rsidRDefault="00FE0C0D">
      <w:pPr>
        <w:pStyle w:val="Code"/>
      </w:pPr>
      <w:r>
        <w:t xml:space="preserve">                        </w:t>
      </w:r>
      <w:proofErr w:type="gramStart"/>
      <w:r>
        <w:t>time-stamped</w:t>
      </w:r>
      <w:proofErr w:type="gramEnd"/>
      <w:r>
        <w:t xml:space="preserve"> signature can be used as evidence</w:t>
      </w:r>
    </w:p>
    <w:p w:rsidR="00C82639" w:rsidRDefault="00FE0C0D">
      <w:pPr>
        <w:pStyle w:val="Code"/>
      </w:pPr>
      <w:r>
        <w:t xml:space="preserve">                        </w:t>
      </w:r>
      <w:proofErr w:type="gramStart"/>
      <w:r>
        <w:t>at</w:t>
      </w:r>
      <w:proofErr w:type="gramEnd"/>
      <w:r>
        <w:t xml:space="preserve"> some later date.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ManagementServiceType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authCertRegServiceAddress</w:t>
      </w:r>
      <w:proofErr w:type="spellEnd"/>
      <w:r>
        <w:t>" type="string"&gt;</w:t>
      </w:r>
    </w:p>
    <w:p w:rsidR="00C82639" w:rsidRDefault="00FE0C0D">
      <w:pPr>
        <w:pStyle w:val="Code"/>
      </w:pPr>
      <w:r>
        <w:lastRenderedPageBreak/>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Address of the authentication</w:t>
      </w:r>
    </w:p>
    <w:p w:rsidR="00C82639" w:rsidRDefault="00FE0C0D">
      <w:pPr>
        <w:pStyle w:val="Code"/>
      </w:pPr>
      <w:r>
        <w:t xml:space="preserve">                        </w:t>
      </w:r>
      <w:proofErr w:type="gramStart"/>
      <w:r>
        <w:t>certificate</w:t>
      </w:r>
      <w:proofErr w:type="gramEnd"/>
      <w:r>
        <w:t xml:space="preserve"> registration service that can be</w:t>
      </w:r>
    </w:p>
    <w:p w:rsidR="00C82639" w:rsidRDefault="00FE0C0D">
      <w:pPr>
        <w:pStyle w:val="Code"/>
      </w:pPr>
      <w:r>
        <w:t xml:space="preserve">                        </w:t>
      </w:r>
      <w:proofErr w:type="gramStart"/>
      <w:r>
        <w:t>called</w:t>
      </w:r>
      <w:proofErr w:type="gramEnd"/>
      <w:r>
        <w:t xml:space="preserve"> by the security servers.</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authCertRegServiceCert</w:t>
      </w:r>
      <w:proofErr w:type="spellEnd"/>
      <w:r>
        <w:t>" type="base64Binary"</w:t>
      </w:r>
    </w:p>
    <w:p w:rsidR="00C82639" w:rsidRDefault="00FE0C0D">
      <w:pPr>
        <w:pStyle w:val="Code"/>
      </w:pPr>
      <w:r>
        <w:t xml:space="preserve">                </w:t>
      </w:r>
      <w:proofErr w:type="gramStart"/>
      <w:r>
        <w:t>minOccurs</w:t>
      </w:r>
      <w:proofErr w:type="gramEnd"/>
      <w:r>
        <w:t>="0"&gt;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Server certificate that is used to</w:t>
      </w:r>
    </w:p>
    <w:p w:rsidR="00C82639" w:rsidRDefault="00FE0C0D">
      <w:pPr>
        <w:pStyle w:val="Code"/>
      </w:pPr>
      <w:r>
        <w:t xml:space="preserve">                        </w:t>
      </w:r>
      <w:proofErr w:type="gramStart"/>
      <w:r>
        <w:t>authenticate</w:t>
      </w:r>
      <w:proofErr w:type="gramEnd"/>
      <w:r>
        <w:t xml:space="preserve"> TLS connection to the</w:t>
      </w:r>
    </w:p>
    <w:p w:rsidR="00C82639" w:rsidRDefault="00FE0C0D">
      <w:pPr>
        <w:pStyle w:val="Code"/>
      </w:pPr>
      <w:r>
        <w:t xml:space="preserve">                        </w:t>
      </w:r>
      <w:proofErr w:type="gramStart"/>
      <w:r>
        <w:t>authentication</w:t>
      </w:r>
      <w:proofErr w:type="gramEnd"/>
      <w:r>
        <w:t xml:space="preserve"> certificate registration</w:t>
      </w:r>
    </w:p>
    <w:p w:rsidR="00C82639" w:rsidRDefault="00FE0C0D">
      <w:pPr>
        <w:pStyle w:val="Code"/>
      </w:pPr>
      <w:r>
        <w:t xml:space="preserve">                        </w:t>
      </w:r>
      <w:proofErr w:type="gramStart"/>
      <w:r>
        <w:t>service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managementRequestServiceProviderId</w:t>
      </w:r>
      <w:proofErr w:type="spellEnd"/>
      <w:r>
        <w:t>"</w:t>
      </w:r>
    </w:p>
    <w:p w:rsidR="00C82639" w:rsidRDefault="00FE0C0D">
      <w:pPr>
        <w:pStyle w:val="Code"/>
      </w:pPr>
      <w:r>
        <w:t xml:space="preserve">                </w:t>
      </w:r>
      <w:proofErr w:type="gramStart"/>
      <w:r>
        <w:t>type</w:t>
      </w:r>
      <w:proofErr w:type="gramEnd"/>
      <w:r>
        <w:t>="</w:t>
      </w:r>
      <w:proofErr w:type="spellStart"/>
      <w:r>
        <w:t>id:XRoadClientIdentifierType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Identifier of the X-Road member or</w:t>
      </w:r>
    </w:p>
    <w:p w:rsidR="00C82639" w:rsidRDefault="00FE0C0D">
      <w:pPr>
        <w:pStyle w:val="Code"/>
      </w:pPr>
      <w:r>
        <w:t xml:space="preserve">                        </w:t>
      </w:r>
      <w:proofErr w:type="gramStart"/>
      <w:r>
        <w:t>subsystem</w:t>
      </w:r>
      <w:proofErr w:type="gramEnd"/>
      <w:r>
        <w:t xml:space="preserve"> providing the management request</w:t>
      </w:r>
    </w:p>
    <w:p w:rsidR="00C82639" w:rsidRDefault="00FE0C0D">
      <w:pPr>
        <w:pStyle w:val="Code"/>
      </w:pPr>
      <w:r>
        <w:t xml:space="preserve">                        </w:t>
      </w:r>
      <w:proofErr w:type="gramStart"/>
      <w:r>
        <w:t>services</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C82639">
      <w:pPr>
        <w:pStyle w:val="Code"/>
      </w:pP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lastRenderedPageBreak/>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p w:rsidR="00C82639" w:rsidRDefault="00C82639">
      <w:pPr>
        <w:pStyle w:val="Title"/>
      </w:pPr>
    </w:p>
    <w:p w:rsidR="00C82639" w:rsidRDefault="00FE0C0D">
      <w:pPr>
        <w:pStyle w:val="Heading1"/>
        <w:numPr>
          <w:ilvl w:val="0"/>
          <w:numId w:val="6"/>
        </w:numPr>
      </w:pPr>
      <w:bookmarkStart w:id="52" w:name="__RefHeading__2430_1100637477"/>
      <w:bookmarkStart w:id="53" w:name="_Toc434834467"/>
      <w:bookmarkEnd w:id="52"/>
      <w:proofErr w:type="gramStart"/>
      <w:r>
        <w:lastRenderedPageBreak/>
        <w:t>configuration-anchor.xsd</w:t>
      </w:r>
      <w:bookmarkEnd w:id="53"/>
      <w:proofErr w:type="gramEnd"/>
    </w:p>
    <w:p w:rsidR="00C82639" w:rsidRDefault="00FE0C0D">
      <w:pPr>
        <w:pStyle w:val="Code"/>
      </w:pPr>
      <w:proofErr w:type="gramStart"/>
      <w:r>
        <w:t>&lt;?xml</w:t>
      </w:r>
      <w:proofErr w:type="gramEnd"/>
      <w:r>
        <w:t xml:space="preserve"> version="1.0" encoding="UTF-8"?&gt;</w:t>
      </w:r>
    </w:p>
    <w:p w:rsidR="00C82639" w:rsidRDefault="00FE0C0D">
      <w:pPr>
        <w:pStyle w:val="Code"/>
      </w:pPr>
      <w:r>
        <w:t xml:space="preserve">&lt;schema </w:t>
      </w:r>
      <w:proofErr w:type="spellStart"/>
      <w:r>
        <w:t>xmlns</w:t>
      </w:r>
      <w:proofErr w:type="spellEnd"/>
      <w:r>
        <w:t>="http://www.w3.org/2001/XMLSchema"</w:t>
      </w:r>
    </w:p>
    <w:p w:rsidR="00C82639" w:rsidRDefault="00FE0C0D">
      <w:pPr>
        <w:pStyle w:val="Code"/>
      </w:pPr>
      <w:r>
        <w:t xml:space="preserve">    </w:t>
      </w:r>
      <w:proofErr w:type="spellStart"/>
      <w:r>
        <w:t>xmlns:tns</w:t>
      </w:r>
      <w:proofErr w:type="spellEnd"/>
      <w:r>
        <w:t>="http://x-road.eu/</w:t>
      </w:r>
      <w:proofErr w:type="spellStart"/>
      <w:r>
        <w:t>xsd</w:t>
      </w:r>
      <w:proofErr w:type="spellEnd"/>
      <w:r>
        <w:t>/xroad.xsd"</w:t>
      </w:r>
    </w:p>
    <w:p w:rsidR="00C82639" w:rsidRDefault="00FE0C0D">
      <w:pPr>
        <w:pStyle w:val="Code"/>
      </w:pPr>
      <w:r>
        <w:t xml:space="preserve">    </w:t>
      </w:r>
      <w:proofErr w:type="spellStart"/>
      <w:r>
        <w:t>targetNamespace</w:t>
      </w:r>
      <w:proofErr w:type="spellEnd"/>
      <w:r>
        <w:t>="http://x-road.eu/</w:t>
      </w:r>
      <w:proofErr w:type="spellStart"/>
      <w:r>
        <w:t>xsd</w:t>
      </w:r>
      <w:proofErr w:type="spellEnd"/>
      <w:r>
        <w:t>/xroad.xsd"&gt;</w:t>
      </w:r>
    </w:p>
    <w:p w:rsidR="00C82639" w:rsidRDefault="00FE0C0D">
      <w:pPr>
        <w:pStyle w:val="Code"/>
      </w:pPr>
      <w:r>
        <w:t xml:space="preserve">    &lt;element name="</w:t>
      </w:r>
      <w:proofErr w:type="spellStart"/>
      <w:r>
        <w:t>configurationAnchor</w:t>
      </w:r>
      <w:proofErr w:type="spellEnd"/>
      <w:r>
        <w:t>"</w:t>
      </w:r>
    </w:p>
    <w:p w:rsidR="00C82639" w:rsidRDefault="00FE0C0D">
      <w:pPr>
        <w:pStyle w:val="Code"/>
      </w:pPr>
      <w:r>
        <w:t xml:space="preserve">        </w:t>
      </w:r>
      <w:proofErr w:type="gramStart"/>
      <w:r>
        <w:t>type</w:t>
      </w:r>
      <w:proofErr w:type="gramEnd"/>
      <w:r>
        <w:t>="</w:t>
      </w:r>
      <w:proofErr w:type="spellStart"/>
      <w:r>
        <w:t>tns:ConfigurationAnchorType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Information about a source of</w:t>
      </w:r>
    </w:p>
    <w:p w:rsidR="00C82639" w:rsidRDefault="00FE0C0D">
      <w:pPr>
        <w:pStyle w:val="Code"/>
      </w:pPr>
      <w:r>
        <w:t xml:space="preserve">                </w:t>
      </w:r>
      <w:proofErr w:type="gramStart"/>
      <w:r>
        <w:t>configuration</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w:t>
      </w:r>
      <w:proofErr w:type="spellStart"/>
      <w:r>
        <w:t>complexType</w:t>
      </w:r>
      <w:proofErr w:type="spellEnd"/>
      <w:r>
        <w:t xml:space="preserve"> name="</w:t>
      </w:r>
      <w:proofErr w:type="spellStart"/>
      <w:r>
        <w:t>ConfigurationAnchorType</w:t>
      </w:r>
      <w:proofErr w:type="spellEnd"/>
      <w:r>
        <w:t>"&gt;</w:t>
      </w:r>
    </w:p>
    <w:p w:rsidR="00C82639" w:rsidRDefault="00FE0C0D">
      <w:pPr>
        <w:pStyle w:val="Code"/>
      </w:pPr>
      <w:r>
        <w:t xml:space="preserve">        &lt;</w:t>
      </w:r>
      <w:proofErr w:type="gramStart"/>
      <w:r>
        <w:t>sequence</w:t>
      </w:r>
      <w:proofErr w:type="gramEnd"/>
      <w:r>
        <w:t>&gt;</w:t>
      </w:r>
    </w:p>
    <w:p w:rsidR="00C82639" w:rsidRDefault="00FE0C0D">
      <w:pPr>
        <w:pStyle w:val="Code"/>
      </w:pPr>
      <w:r>
        <w:t xml:space="preserve">            &lt;element name="</w:t>
      </w:r>
      <w:proofErr w:type="spellStart"/>
      <w:r>
        <w:t>generatedAt</w:t>
      </w:r>
      <w:proofErr w:type="spellEnd"/>
      <w:r>
        <w:t>" minOccurs="0" type="</w:t>
      </w:r>
      <w:proofErr w:type="spellStart"/>
      <w:r>
        <w:t>dateTime</w:t>
      </w:r>
      <w:proofErr w:type="spellEnd"/>
      <w:r>
        <w:t>"&gt;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documentation&gt;</w:t>
      </w:r>
      <w:proofErr w:type="gramEnd"/>
      <w:r>
        <w:t>Date when this anchor was produced</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instanceIdentifier</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Code of the X-Road instance that</w:t>
      </w:r>
    </w:p>
    <w:p w:rsidR="00C82639" w:rsidRDefault="00FE0C0D">
      <w:pPr>
        <w:pStyle w:val="Code"/>
      </w:pPr>
      <w:r>
        <w:t xml:space="preserve">                        </w:t>
      </w:r>
      <w:proofErr w:type="gramStart"/>
      <w:r>
        <w:t>provides</w:t>
      </w:r>
      <w:proofErr w:type="gramEnd"/>
      <w:r>
        <w:t xml:space="preserve"> configuration to this configuration</w:t>
      </w:r>
    </w:p>
    <w:p w:rsidR="00C82639" w:rsidRDefault="00FE0C0D">
      <w:pPr>
        <w:pStyle w:val="Code"/>
      </w:pPr>
      <w:r>
        <w:t xml:space="preserve">                        </w:t>
      </w:r>
      <w:proofErr w:type="gramStart"/>
      <w:r>
        <w:t>source</w:t>
      </w:r>
      <w:proofErr w:type="gramEnd"/>
      <w:r>
        <w:t>.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name="source" </w:t>
      </w:r>
    </w:p>
    <w:p w:rsidR="00C82639" w:rsidRDefault="00FE0C0D">
      <w:pPr>
        <w:pStyle w:val="Code"/>
      </w:pPr>
      <w:r>
        <w:t xml:space="preserve">                </w:t>
      </w:r>
      <w:proofErr w:type="gramStart"/>
      <w:r>
        <w:t>type</w:t>
      </w:r>
      <w:proofErr w:type="gramEnd"/>
      <w:r>
        <w:t>="</w:t>
      </w:r>
      <w:proofErr w:type="spellStart"/>
      <w:r>
        <w:t>tns:ConfigurationSourceType</w:t>
      </w:r>
      <w:proofErr w:type="spellEnd"/>
      <w:r>
        <w:t>"</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 xml:space="preserve">&gt;                         </w:t>
      </w:r>
    </w:p>
    <w:p w:rsidR="00C82639" w:rsidRDefault="00FE0C0D">
      <w:pPr>
        <w:pStyle w:val="Code"/>
      </w:pPr>
      <w:r>
        <w:t xml:space="preserve">                        Describes one configuration source.</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 xml:space="preserve">    &lt;/</w:t>
      </w:r>
      <w:proofErr w:type="spellStart"/>
      <w:r>
        <w:t>complexType</w:t>
      </w:r>
      <w:proofErr w:type="spellEnd"/>
      <w:r>
        <w:t>&gt;</w:t>
      </w:r>
    </w:p>
    <w:p w:rsidR="00C82639" w:rsidRDefault="00FE0C0D">
      <w:pPr>
        <w:pStyle w:val="Code"/>
      </w:pPr>
      <w:r>
        <w:t xml:space="preserve">    &lt;</w:t>
      </w:r>
      <w:proofErr w:type="spellStart"/>
      <w:r>
        <w:t>complexType</w:t>
      </w:r>
      <w:proofErr w:type="spellEnd"/>
      <w:r>
        <w:t xml:space="preserve"> name="</w:t>
      </w:r>
      <w:proofErr w:type="spellStart"/>
      <w:r>
        <w:t>ConfigurationSourceType</w:t>
      </w:r>
      <w:proofErr w:type="spellEnd"/>
      <w:r>
        <w:t>"&gt;</w:t>
      </w:r>
    </w:p>
    <w:p w:rsidR="00C82639" w:rsidRDefault="00FE0C0D">
      <w:pPr>
        <w:pStyle w:val="Code"/>
      </w:pPr>
      <w:r>
        <w:tab/>
      </w:r>
      <w:r>
        <w:tab/>
        <w:t>&lt;</w:t>
      </w:r>
      <w:proofErr w:type="gramStart"/>
      <w:r>
        <w:t>sequence</w:t>
      </w:r>
      <w:proofErr w:type="gramEnd"/>
      <w:r>
        <w:t>&gt;</w:t>
      </w:r>
    </w:p>
    <w:p w:rsidR="00C82639" w:rsidRDefault="00FE0C0D">
      <w:pPr>
        <w:pStyle w:val="Code"/>
      </w:pPr>
      <w:r>
        <w:t xml:space="preserve">            &lt;element name="</w:t>
      </w:r>
      <w:proofErr w:type="spellStart"/>
      <w:r>
        <w:t>downloadURL</w:t>
      </w:r>
      <w:proofErr w:type="spellEnd"/>
      <w:r>
        <w:t>" type="string"&gt;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HTTP URL that can be used to</w:t>
      </w:r>
    </w:p>
    <w:p w:rsidR="00C82639" w:rsidRDefault="00FE0C0D">
      <w:pPr>
        <w:pStyle w:val="Code"/>
      </w:pPr>
      <w:r>
        <w:t xml:space="preserve">                        </w:t>
      </w:r>
      <w:proofErr w:type="gramStart"/>
      <w:r>
        <w:t>download</w:t>
      </w:r>
      <w:proofErr w:type="gramEnd"/>
      <w:r>
        <w:t xml:space="preserve"> signed configuration.</w:t>
      </w:r>
    </w:p>
    <w:p w:rsidR="00C82639" w:rsidRDefault="00FE0C0D">
      <w:pPr>
        <w:pStyle w:val="Code"/>
      </w:pPr>
      <w:r>
        <w:t xml:space="preserv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&lt;element name="</w:t>
      </w:r>
      <w:proofErr w:type="spellStart"/>
      <w:r>
        <w:t>verificationCert</w:t>
      </w:r>
      <w:proofErr w:type="spellEnd"/>
      <w:r>
        <w:t>" type="base64Binary"</w:t>
      </w:r>
    </w:p>
    <w:p w:rsidR="00C82639" w:rsidRDefault="00FE0C0D">
      <w:pPr>
        <w:pStyle w:val="Code"/>
      </w:pPr>
      <w:r>
        <w:t xml:space="preserve">                </w:t>
      </w:r>
      <w:proofErr w:type="spellStart"/>
      <w:proofErr w:type="gramStart"/>
      <w:r>
        <w:t>maxOccurs</w:t>
      </w:r>
      <w:proofErr w:type="spellEnd"/>
      <w:proofErr w:type="gramEnd"/>
      <w:r>
        <w:t>="unbounded"&gt;</w:t>
      </w:r>
    </w:p>
    <w:p w:rsidR="00C82639" w:rsidRDefault="00FE0C0D">
      <w:pPr>
        <w:pStyle w:val="Code"/>
      </w:pPr>
      <w:r>
        <w:t xml:space="preserve">                &lt;</w:t>
      </w:r>
      <w:proofErr w:type="gramStart"/>
      <w:r>
        <w:t>annotation</w:t>
      </w:r>
      <w:proofErr w:type="gramEnd"/>
      <w:r>
        <w:t>&gt;</w:t>
      </w:r>
    </w:p>
    <w:p w:rsidR="00C82639" w:rsidRDefault="00FE0C0D">
      <w:pPr>
        <w:pStyle w:val="Code"/>
      </w:pPr>
      <w:r>
        <w:t xml:space="preserve">                    &lt;</w:t>
      </w:r>
      <w:proofErr w:type="gramStart"/>
      <w:r>
        <w:t>documentation</w:t>
      </w:r>
      <w:proofErr w:type="gramEnd"/>
      <w:r>
        <w:t>&gt; Public key that can be used to</w:t>
      </w:r>
    </w:p>
    <w:p w:rsidR="00C82639" w:rsidRDefault="00FE0C0D">
      <w:pPr>
        <w:pStyle w:val="Code"/>
      </w:pPr>
      <w:r>
        <w:t xml:space="preserve">                        </w:t>
      </w:r>
      <w:proofErr w:type="gramStart"/>
      <w:r>
        <w:t>verify</w:t>
      </w:r>
      <w:proofErr w:type="gramEnd"/>
      <w:r>
        <w:t xml:space="preserve"> the signed configuration, presented as</w:t>
      </w:r>
    </w:p>
    <w:p w:rsidR="00C82639" w:rsidRDefault="00FE0C0D">
      <w:pPr>
        <w:pStyle w:val="Code"/>
      </w:pPr>
      <w:r>
        <w:t xml:space="preserve">                        X.509 certificate. &lt;/documentation&gt;</w:t>
      </w:r>
    </w:p>
    <w:p w:rsidR="00C82639" w:rsidRDefault="00FE0C0D">
      <w:pPr>
        <w:pStyle w:val="Code"/>
      </w:pPr>
      <w:r>
        <w:t xml:space="preserve">                &lt;/annotation&gt;</w:t>
      </w:r>
    </w:p>
    <w:p w:rsidR="00C82639" w:rsidRDefault="00FE0C0D">
      <w:pPr>
        <w:pStyle w:val="Code"/>
      </w:pPr>
      <w:r>
        <w:t xml:space="preserve">            &lt;/element&gt;</w:t>
      </w:r>
    </w:p>
    <w:p w:rsidR="00C82639" w:rsidRDefault="00FE0C0D">
      <w:pPr>
        <w:pStyle w:val="Code"/>
      </w:pPr>
      <w:r>
        <w:t xml:space="preserve">        &lt;/sequence&gt;</w:t>
      </w:r>
    </w:p>
    <w:p w:rsidR="00C82639" w:rsidRDefault="00FE0C0D">
      <w:pPr>
        <w:pStyle w:val="Code"/>
      </w:pPr>
      <w:r>
        <w:tab/>
        <w:t>&lt;/</w:t>
      </w:r>
      <w:proofErr w:type="spellStart"/>
      <w:r>
        <w:t>complexType</w:t>
      </w:r>
      <w:proofErr w:type="spellEnd"/>
      <w:r>
        <w:t>&gt;</w:t>
      </w:r>
    </w:p>
    <w:p w:rsidR="00C82639" w:rsidRDefault="00FE0C0D">
      <w:pPr>
        <w:pStyle w:val="Code"/>
      </w:pPr>
      <w:r>
        <w:t>&lt;/schema&gt;</w:t>
      </w:r>
    </w:p>
    <w:sectPr w:rsidR="00C82639">
      <w:headerReference w:type="default" r:id="rId15"/>
      <w:footerReference w:type="default" r:id="rId16"/>
      <w:headerReference w:type="first" r:id="rId17"/>
      <w:footerReference w:type="first" r:id="rId18"/>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639" w:rsidRDefault="00FE0C0D">
      <w:pPr>
        <w:spacing w:after="0"/>
      </w:pPr>
      <w:r>
        <w:separator/>
      </w:r>
    </w:p>
  </w:endnote>
  <w:endnote w:type="continuationSeparator" w:id="0">
    <w:p w:rsidR="00C82639" w:rsidRDefault="00FE0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39" w:rsidRDefault="00FE0C0D">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Protocol for Downloading Configuration</w:t>
    </w:r>
    <w:r>
      <w:rPr>
        <w:b/>
        <w:bCs/>
      </w:rPr>
      <w:fldChar w:fldCharType="end"/>
    </w:r>
    <w:r>
      <w:tab/>
    </w:r>
    <w:r>
      <w:fldChar w:fldCharType="begin"/>
    </w:r>
    <w:r>
      <w:instrText xml:space="preserve"> KEYWORDS </w:instrText>
    </w:r>
    <w:r>
      <w:fldChar w:fldCharType="separate"/>
    </w:r>
    <w:r>
      <w:t>2.3</w:t>
    </w:r>
    <w:r>
      <w:fldChar w:fldCharType="end"/>
    </w:r>
  </w:p>
  <w:p w:rsidR="00C82639" w:rsidRDefault="00FE0C0D">
    <w:pPr>
      <w:pStyle w:val="Footer"/>
      <w:tabs>
        <w:tab w:val="clear" w:pos="4818"/>
        <w:tab w:val="clear" w:pos="9637"/>
        <w:tab w:val="right" w:pos="8901"/>
      </w:tabs>
    </w:pPr>
    <w:r>
      <w:fldChar w:fldCharType="begin"/>
    </w:r>
    <w:r>
      <w:instrText xml:space="preserve"> DOCPROPERTY "Date completed"</w:instrText>
    </w:r>
    <w:r>
      <w:fldChar w:fldCharType="separate"/>
    </w:r>
    <w:r>
      <w:t>09.11.2015</w:t>
    </w:r>
    <w:r>
      <w:fldChar w:fldCharType="end"/>
    </w:r>
    <w:r>
      <w:tab/>
    </w:r>
    <w:r>
      <w:fldChar w:fldCharType="begin"/>
    </w:r>
    <w:r>
      <w:instrText xml:space="preserve"> PAGE </w:instrText>
    </w:r>
    <w:r>
      <w:fldChar w:fldCharType="separate"/>
    </w:r>
    <w:r w:rsidR="00A568C4">
      <w:rPr>
        <w:noProof/>
      </w:rPr>
      <w:t>24</w:t>
    </w:r>
    <w:r>
      <w:fldChar w:fldCharType="end"/>
    </w:r>
    <w:r>
      <w:t>/</w:t>
    </w:r>
    <w:r>
      <w:fldChar w:fldCharType="begin"/>
    </w:r>
    <w:r>
      <w:instrText xml:space="preserve"> NUMPAGES </w:instrText>
    </w:r>
    <w:r>
      <w:fldChar w:fldCharType="separate"/>
    </w:r>
    <w:r w:rsidR="00A568C4">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39" w:rsidRDefault="00C826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639" w:rsidRDefault="00FE0C0D">
      <w:pPr>
        <w:spacing w:after="0"/>
      </w:pPr>
      <w:r>
        <w:separator/>
      </w:r>
    </w:p>
  </w:footnote>
  <w:footnote w:type="continuationSeparator" w:id="0">
    <w:p w:rsidR="00C82639" w:rsidRDefault="00FE0C0D">
      <w:pPr>
        <w:spacing w:after="0"/>
      </w:pPr>
      <w:r>
        <w:continuationSeparator/>
      </w:r>
    </w:p>
  </w:footnote>
  <w:footnote w:id="1">
    <w:p w:rsidR="00C82639" w:rsidRDefault="00FE0C0D">
      <w:pPr>
        <w:pStyle w:val="FootnoteText"/>
      </w:pPr>
      <w:r>
        <w:rPr>
          <w:rStyle w:val="FootnoteCharacters"/>
        </w:rPr>
        <w:footnoteRef/>
      </w:r>
      <w:r>
        <w:tab/>
        <w:t>The certificate is only used as a container for the public key. The configuration client should not make any assumptions about other fields of the certificate.</w:t>
      </w:r>
    </w:p>
  </w:footnote>
  <w:footnote w:id="2">
    <w:p w:rsidR="00C82639" w:rsidRDefault="00FE0C0D">
      <w:pPr>
        <w:pStyle w:val="FootnoteText"/>
      </w:pPr>
      <w:r>
        <w:rPr>
          <w:rStyle w:val="FootnoteCharacters"/>
        </w:rPr>
        <w:footnoteRef/>
      </w:r>
      <w:r>
        <w:tab/>
        <w:t>However, the filtering should be declared in the federation agreement to avoid any confusion among the members of the federated X-Road installations.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39" w:rsidRDefault="00C8263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39" w:rsidRDefault="00C826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B1"/>
    <w:rsid w:val="001473B1"/>
    <w:rsid w:val="00A568C4"/>
    <w:rsid w:val="00C82639"/>
    <w:rsid w:val="00FE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4B63898-BF4D-4651-B82D-D10097A2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mphasis">
    <w:name w:val="Emphasis"/>
    <w:qFormat/>
    <w:rPr>
      <w:i/>
      <w:iCs/>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554"/>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E2A0B-403C-48F6-A562-068996CE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6686</Words>
  <Characters>38111</Characters>
  <Application>Microsoft Office Word</Application>
  <DocSecurity>0</DocSecurity>
  <Lines>317</Lines>
  <Paragraphs>89</Paragraphs>
  <ScaleCrop>false</ScaleCrop>
  <Company/>
  <LinksUpToDate>false</LinksUpToDate>
  <CharactersWithSpaces>44708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Protocol for Downloading Configuration</dc:title>
  <dc:subject>PR-GCONF</dc:subject>
  <dc:creator>Siim Annuk</dc:creator>
  <cp:keywords>2.3</cp:keywords>
  <dc:description/>
  <cp:lastModifiedBy>imbi</cp:lastModifiedBy>
  <cp:revision>3</cp:revision>
  <cp:lastPrinted>1899-12-31T22:00:00Z</cp:lastPrinted>
  <dcterms:created xsi:type="dcterms:W3CDTF">2015-11-09T10:11:00Z</dcterms:created>
  <dcterms:modified xsi:type="dcterms:W3CDTF">2015-11-09T10:12:00Z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09.11.2015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